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E7791" w14:textId="77777777" w:rsidR="009B589E" w:rsidRPr="00FF6376" w:rsidRDefault="009B589E">
      <w:pPr>
        <w:spacing w:before="5" w:line="180" w:lineRule="exact"/>
        <w:rPr>
          <w:sz w:val="18"/>
          <w:szCs w:val="18"/>
        </w:rPr>
      </w:pPr>
    </w:p>
    <w:p w14:paraId="327DFC79" w14:textId="77777777" w:rsidR="009B589E" w:rsidRPr="00FF6376" w:rsidRDefault="009B589E">
      <w:pPr>
        <w:spacing w:line="200" w:lineRule="exact"/>
      </w:pPr>
    </w:p>
    <w:p w14:paraId="264B7F1B" w14:textId="77777777" w:rsidR="009B589E" w:rsidRPr="00FF6376" w:rsidRDefault="003E3422" w:rsidP="009B589E">
      <w:pPr>
        <w:spacing w:before="18"/>
        <w:ind w:left="954" w:right="303" w:hanging="245"/>
        <w:rPr>
          <w:sz w:val="32"/>
          <w:szCs w:val="32"/>
        </w:rPr>
      </w:pPr>
      <w:r w:rsidRPr="00FF6376">
        <w:rPr>
          <w:b/>
          <w:sz w:val="32"/>
          <w:szCs w:val="32"/>
        </w:rPr>
        <w:t>ĐẠI</w:t>
      </w:r>
      <w:r w:rsidRPr="00FF6376">
        <w:rPr>
          <w:b/>
          <w:spacing w:val="-4"/>
          <w:sz w:val="32"/>
          <w:szCs w:val="32"/>
        </w:rPr>
        <w:t xml:space="preserve"> </w:t>
      </w:r>
      <w:r w:rsidRPr="00FF6376">
        <w:rPr>
          <w:b/>
          <w:spacing w:val="-1"/>
          <w:sz w:val="32"/>
          <w:szCs w:val="32"/>
        </w:rPr>
        <w:t>H</w:t>
      </w:r>
      <w:r w:rsidRPr="00FF6376">
        <w:rPr>
          <w:b/>
          <w:spacing w:val="2"/>
          <w:sz w:val="32"/>
          <w:szCs w:val="32"/>
        </w:rPr>
        <w:t>Ọ</w:t>
      </w:r>
      <w:r w:rsidRPr="00FF6376">
        <w:rPr>
          <w:b/>
          <w:sz w:val="32"/>
          <w:szCs w:val="32"/>
        </w:rPr>
        <w:t>C</w:t>
      </w:r>
      <w:r w:rsidRPr="00FF6376">
        <w:rPr>
          <w:b/>
          <w:spacing w:val="-6"/>
          <w:sz w:val="32"/>
          <w:szCs w:val="32"/>
        </w:rPr>
        <w:t xml:space="preserve"> </w:t>
      </w:r>
      <w:r w:rsidRPr="00FF6376">
        <w:rPr>
          <w:b/>
          <w:spacing w:val="-1"/>
          <w:sz w:val="32"/>
          <w:szCs w:val="32"/>
        </w:rPr>
        <w:t>Q</w:t>
      </w:r>
      <w:r w:rsidRPr="00FF6376">
        <w:rPr>
          <w:b/>
          <w:spacing w:val="3"/>
          <w:sz w:val="32"/>
          <w:szCs w:val="32"/>
        </w:rPr>
        <w:t>U</w:t>
      </w:r>
      <w:r w:rsidRPr="00FF6376">
        <w:rPr>
          <w:b/>
          <w:spacing w:val="-1"/>
          <w:sz w:val="32"/>
          <w:szCs w:val="32"/>
        </w:rPr>
        <w:t>Ố</w:t>
      </w:r>
      <w:r w:rsidRPr="00FF6376">
        <w:rPr>
          <w:b/>
          <w:sz w:val="32"/>
          <w:szCs w:val="32"/>
        </w:rPr>
        <w:t>C</w:t>
      </w:r>
      <w:r w:rsidRPr="00FF6376">
        <w:rPr>
          <w:b/>
          <w:spacing w:val="-8"/>
          <w:sz w:val="32"/>
          <w:szCs w:val="32"/>
        </w:rPr>
        <w:t xml:space="preserve"> </w:t>
      </w:r>
      <w:r w:rsidRPr="00FF6376">
        <w:rPr>
          <w:b/>
          <w:spacing w:val="-2"/>
          <w:sz w:val="32"/>
          <w:szCs w:val="32"/>
        </w:rPr>
        <w:t>G</w:t>
      </w:r>
      <w:r w:rsidRPr="00FF6376">
        <w:rPr>
          <w:b/>
          <w:sz w:val="32"/>
          <w:szCs w:val="32"/>
        </w:rPr>
        <w:t>IA</w:t>
      </w:r>
      <w:r w:rsidRPr="00FF6376">
        <w:rPr>
          <w:b/>
          <w:spacing w:val="-4"/>
          <w:sz w:val="32"/>
          <w:szCs w:val="32"/>
        </w:rPr>
        <w:t xml:space="preserve"> </w:t>
      </w:r>
      <w:r w:rsidRPr="00FF6376">
        <w:rPr>
          <w:b/>
          <w:sz w:val="32"/>
          <w:szCs w:val="32"/>
        </w:rPr>
        <w:t>T</w:t>
      </w:r>
      <w:r w:rsidRPr="00FF6376">
        <w:rPr>
          <w:b/>
          <w:spacing w:val="1"/>
          <w:sz w:val="32"/>
          <w:szCs w:val="32"/>
        </w:rPr>
        <w:t>H</w:t>
      </w:r>
      <w:r w:rsidRPr="00FF6376">
        <w:rPr>
          <w:b/>
          <w:sz w:val="32"/>
          <w:szCs w:val="32"/>
        </w:rPr>
        <w:t>À</w:t>
      </w:r>
      <w:r w:rsidRPr="00FF6376">
        <w:rPr>
          <w:b/>
          <w:spacing w:val="2"/>
          <w:sz w:val="32"/>
          <w:szCs w:val="32"/>
        </w:rPr>
        <w:t>N</w:t>
      </w:r>
      <w:r w:rsidRPr="00FF6376">
        <w:rPr>
          <w:b/>
          <w:sz w:val="32"/>
          <w:szCs w:val="32"/>
        </w:rPr>
        <w:t>H</w:t>
      </w:r>
      <w:r w:rsidRPr="00FF6376">
        <w:rPr>
          <w:b/>
          <w:spacing w:val="-13"/>
          <w:sz w:val="32"/>
          <w:szCs w:val="32"/>
        </w:rPr>
        <w:t xml:space="preserve"> </w:t>
      </w:r>
      <w:r w:rsidRPr="00FF6376">
        <w:rPr>
          <w:b/>
          <w:spacing w:val="1"/>
          <w:sz w:val="32"/>
          <w:szCs w:val="32"/>
        </w:rPr>
        <w:t>PH</w:t>
      </w:r>
      <w:r w:rsidRPr="00FF6376">
        <w:rPr>
          <w:b/>
          <w:sz w:val="32"/>
          <w:szCs w:val="32"/>
        </w:rPr>
        <w:t>Ố</w:t>
      </w:r>
      <w:r w:rsidRPr="00FF6376">
        <w:rPr>
          <w:b/>
          <w:spacing w:val="-7"/>
          <w:sz w:val="32"/>
          <w:szCs w:val="32"/>
        </w:rPr>
        <w:t xml:space="preserve"> </w:t>
      </w:r>
      <w:r w:rsidRPr="00FF6376">
        <w:rPr>
          <w:b/>
          <w:spacing w:val="1"/>
          <w:sz w:val="32"/>
          <w:szCs w:val="32"/>
        </w:rPr>
        <w:t>H</w:t>
      </w:r>
      <w:r w:rsidRPr="00FF6376">
        <w:rPr>
          <w:b/>
          <w:sz w:val="32"/>
          <w:szCs w:val="32"/>
        </w:rPr>
        <w:t>Ồ</w:t>
      </w:r>
      <w:r w:rsidRPr="00FF6376">
        <w:rPr>
          <w:b/>
          <w:spacing w:val="-5"/>
          <w:sz w:val="32"/>
          <w:szCs w:val="32"/>
        </w:rPr>
        <w:t xml:space="preserve"> </w:t>
      </w:r>
      <w:r w:rsidRPr="00FF6376">
        <w:rPr>
          <w:b/>
          <w:spacing w:val="2"/>
          <w:sz w:val="32"/>
          <w:szCs w:val="32"/>
        </w:rPr>
        <w:t>C</w:t>
      </w:r>
      <w:r w:rsidRPr="00FF6376">
        <w:rPr>
          <w:b/>
          <w:spacing w:val="-1"/>
          <w:sz w:val="32"/>
          <w:szCs w:val="32"/>
        </w:rPr>
        <w:t>H</w:t>
      </w:r>
      <w:r w:rsidRPr="00FF6376">
        <w:rPr>
          <w:b/>
          <w:sz w:val="32"/>
          <w:szCs w:val="32"/>
        </w:rPr>
        <w:t>Í</w:t>
      </w:r>
      <w:r w:rsidRPr="00FF6376">
        <w:rPr>
          <w:b/>
          <w:spacing w:val="-6"/>
          <w:sz w:val="32"/>
          <w:szCs w:val="32"/>
        </w:rPr>
        <w:t xml:space="preserve"> </w:t>
      </w:r>
      <w:r w:rsidRPr="00FF6376">
        <w:rPr>
          <w:b/>
          <w:spacing w:val="1"/>
          <w:w w:val="99"/>
          <w:sz w:val="32"/>
          <w:szCs w:val="32"/>
        </w:rPr>
        <w:t>M</w:t>
      </w:r>
      <w:r w:rsidRPr="00FF6376">
        <w:rPr>
          <w:b/>
          <w:spacing w:val="3"/>
          <w:w w:val="99"/>
          <w:sz w:val="32"/>
          <w:szCs w:val="32"/>
        </w:rPr>
        <w:t>I</w:t>
      </w:r>
      <w:r w:rsidRPr="00FF6376">
        <w:rPr>
          <w:b/>
          <w:w w:val="99"/>
          <w:sz w:val="32"/>
          <w:szCs w:val="32"/>
        </w:rPr>
        <w:t>NH</w:t>
      </w:r>
    </w:p>
    <w:p w14:paraId="3957FDC9" w14:textId="77777777" w:rsidR="009B589E" w:rsidRPr="00FF6376" w:rsidRDefault="009B589E" w:rsidP="009B589E">
      <w:pPr>
        <w:spacing w:before="5" w:line="140" w:lineRule="exact"/>
        <w:jc w:val="center"/>
        <w:rPr>
          <w:sz w:val="14"/>
          <w:szCs w:val="14"/>
        </w:rPr>
      </w:pPr>
    </w:p>
    <w:p w14:paraId="7FAFCCBA" w14:textId="77777777" w:rsidR="009B589E" w:rsidRPr="00FF6376" w:rsidRDefault="009B589E" w:rsidP="009B589E">
      <w:pPr>
        <w:spacing w:line="200" w:lineRule="exact"/>
        <w:jc w:val="center"/>
      </w:pPr>
    </w:p>
    <w:p w14:paraId="164DEB11" w14:textId="77777777" w:rsidR="009B589E" w:rsidRPr="00FF6376" w:rsidRDefault="003E3422" w:rsidP="009B589E">
      <w:pPr>
        <w:ind w:left="1843" w:right="1316"/>
        <w:rPr>
          <w:sz w:val="32"/>
          <w:szCs w:val="32"/>
        </w:rPr>
      </w:pPr>
      <w:r w:rsidRPr="00FF6376">
        <w:rPr>
          <w:b/>
          <w:spacing w:val="1"/>
          <w:sz w:val="32"/>
          <w:szCs w:val="32"/>
        </w:rPr>
        <w:t>Đ</w:t>
      </w:r>
      <w:r w:rsidRPr="00FF6376">
        <w:rPr>
          <w:b/>
          <w:sz w:val="32"/>
          <w:szCs w:val="32"/>
        </w:rPr>
        <w:t>ẠI</w:t>
      </w:r>
      <w:r w:rsidRPr="00FF6376">
        <w:rPr>
          <w:b/>
          <w:spacing w:val="-4"/>
          <w:sz w:val="32"/>
          <w:szCs w:val="32"/>
        </w:rPr>
        <w:t xml:space="preserve"> </w:t>
      </w:r>
      <w:r w:rsidRPr="00FF6376">
        <w:rPr>
          <w:b/>
          <w:spacing w:val="-1"/>
          <w:sz w:val="32"/>
          <w:szCs w:val="32"/>
        </w:rPr>
        <w:t>H</w:t>
      </w:r>
      <w:r w:rsidRPr="00FF6376">
        <w:rPr>
          <w:b/>
          <w:spacing w:val="1"/>
          <w:sz w:val="32"/>
          <w:szCs w:val="32"/>
        </w:rPr>
        <w:t>Ọ</w:t>
      </w:r>
      <w:r w:rsidRPr="00FF6376">
        <w:rPr>
          <w:b/>
          <w:sz w:val="32"/>
          <w:szCs w:val="32"/>
        </w:rPr>
        <w:t>C</w:t>
      </w:r>
      <w:r w:rsidRPr="00FF6376">
        <w:rPr>
          <w:b/>
          <w:spacing w:val="-7"/>
          <w:sz w:val="32"/>
          <w:szCs w:val="32"/>
        </w:rPr>
        <w:t xml:space="preserve"> </w:t>
      </w:r>
      <w:r w:rsidRPr="00FF6376">
        <w:rPr>
          <w:b/>
          <w:spacing w:val="1"/>
          <w:sz w:val="32"/>
          <w:szCs w:val="32"/>
        </w:rPr>
        <w:t>C</w:t>
      </w:r>
      <w:r w:rsidRPr="00FF6376">
        <w:rPr>
          <w:b/>
          <w:spacing w:val="-1"/>
          <w:sz w:val="32"/>
          <w:szCs w:val="32"/>
        </w:rPr>
        <w:t>Ô</w:t>
      </w:r>
      <w:r w:rsidRPr="00FF6376">
        <w:rPr>
          <w:b/>
          <w:spacing w:val="2"/>
          <w:sz w:val="32"/>
          <w:szCs w:val="32"/>
        </w:rPr>
        <w:t>N</w:t>
      </w:r>
      <w:r w:rsidRPr="00FF6376">
        <w:rPr>
          <w:b/>
          <w:sz w:val="32"/>
          <w:szCs w:val="32"/>
        </w:rPr>
        <w:t>G</w:t>
      </w:r>
      <w:r w:rsidRPr="00FF6376">
        <w:rPr>
          <w:b/>
          <w:spacing w:val="-10"/>
          <w:sz w:val="32"/>
          <w:szCs w:val="32"/>
        </w:rPr>
        <w:t xml:space="preserve"> </w:t>
      </w:r>
      <w:r w:rsidRPr="00FF6376">
        <w:rPr>
          <w:b/>
          <w:sz w:val="32"/>
          <w:szCs w:val="32"/>
        </w:rPr>
        <w:t>NG</w:t>
      </w:r>
      <w:r w:rsidRPr="00FF6376">
        <w:rPr>
          <w:b/>
          <w:spacing w:val="1"/>
          <w:sz w:val="32"/>
          <w:szCs w:val="32"/>
        </w:rPr>
        <w:t>H</w:t>
      </w:r>
      <w:r w:rsidRPr="00FF6376">
        <w:rPr>
          <w:b/>
          <w:sz w:val="32"/>
          <w:szCs w:val="32"/>
        </w:rPr>
        <w:t>Ệ</w:t>
      </w:r>
      <w:r w:rsidRPr="00FF6376">
        <w:rPr>
          <w:b/>
          <w:spacing w:val="-9"/>
          <w:sz w:val="32"/>
          <w:szCs w:val="32"/>
        </w:rPr>
        <w:t xml:space="preserve"> </w:t>
      </w:r>
      <w:r w:rsidRPr="00FF6376">
        <w:rPr>
          <w:b/>
          <w:spacing w:val="3"/>
          <w:sz w:val="32"/>
          <w:szCs w:val="32"/>
        </w:rPr>
        <w:t>T</w:t>
      </w:r>
      <w:r w:rsidRPr="00FF6376">
        <w:rPr>
          <w:b/>
          <w:spacing w:val="1"/>
          <w:sz w:val="32"/>
          <w:szCs w:val="32"/>
        </w:rPr>
        <w:t>H</w:t>
      </w:r>
      <w:r w:rsidRPr="00FF6376">
        <w:rPr>
          <w:b/>
          <w:spacing w:val="-1"/>
          <w:sz w:val="32"/>
          <w:szCs w:val="32"/>
        </w:rPr>
        <w:t>Ô</w:t>
      </w:r>
      <w:r w:rsidRPr="00FF6376">
        <w:rPr>
          <w:b/>
          <w:spacing w:val="2"/>
          <w:sz w:val="32"/>
          <w:szCs w:val="32"/>
        </w:rPr>
        <w:t>N</w:t>
      </w:r>
      <w:r w:rsidRPr="00FF6376">
        <w:rPr>
          <w:b/>
          <w:sz w:val="32"/>
          <w:szCs w:val="32"/>
        </w:rPr>
        <w:t>G</w:t>
      </w:r>
      <w:r w:rsidRPr="00FF6376">
        <w:rPr>
          <w:b/>
          <w:spacing w:val="-12"/>
          <w:sz w:val="32"/>
          <w:szCs w:val="32"/>
        </w:rPr>
        <w:t xml:space="preserve"> </w:t>
      </w:r>
      <w:r w:rsidRPr="00FF6376">
        <w:rPr>
          <w:b/>
          <w:w w:val="99"/>
          <w:sz w:val="32"/>
          <w:szCs w:val="32"/>
        </w:rPr>
        <w:t>T</w:t>
      </w:r>
      <w:r w:rsidRPr="00FF6376">
        <w:rPr>
          <w:b/>
          <w:spacing w:val="1"/>
          <w:w w:val="99"/>
          <w:sz w:val="32"/>
          <w:szCs w:val="32"/>
        </w:rPr>
        <w:t>I</w:t>
      </w:r>
      <w:r w:rsidRPr="00FF6376">
        <w:rPr>
          <w:b/>
          <w:w w:val="99"/>
          <w:sz w:val="32"/>
          <w:szCs w:val="32"/>
        </w:rPr>
        <w:t>N</w:t>
      </w:r>
    </w:p>
    <w:p w14:paraId="463FA971" w14:textId="77777777" w:rsidR="009B589E" w:rsidRPr="00FF6376" w:rsidRDefault="009B589E">
      <w:pPr>
        <w:spacing w:before="4" w:line="140" w:lineRule="exact"/>
        <w:rPr>
          <w:sz w:val="14"/>
          <w:szCs w:val="14"/>
        </w:rPr>
      </w:pPr>
    </w:p>
    <w:p w14:paraId="13542BB8" w14:textId="77777777" w:rsidR="009B589E" w:rsidRPr="00FF6376" w:rsidRDefault="009B589E">
      <w:pPr>
        <w:spacing w:line="200" w:lineRule="exact"/>
      </w:pPr>
    </w:p>
    <w:p w14:paraId="1F1DF941" w14:textId="77777777" w:rsidR="009B589E" w:rsidRPr="00FF6376" w:rsidRDefault="009B589E">
      <w:pPr>
        <w:ind w:left="4193" w:right="3539"/>
        <w:jc w:val="center"/>
        <w:rPr>
          <w:rFonts w:eastAsia="Wingdings"/>
          <w:sz w:val="32"/>
          <w:szCs w:val="32"/>
        </w:rPr>
      </w:pPr>
    </w:p>
    <w:p w14:paraId="5BEFEA0F" w14:textId="77777777" w:rsidR="009B589E" w:rsidRPr="00FF6376" w:rsidRDefault="009B589E">
      <w:pPr>
        <w:spacing w:line="140" w:lineRule="exact"/>
        <w:rPr>
          <w:sz w:val="14"/>
          <w:szCs w:val="14"/>
        </w:rPr>
      </w:pPr>
    </w:p>
    <w:p w14:paraId="1DF32B2D" w14:textId="77777777" w:rsidR="009B589E" w:rsidRPr="00FF6376" w:rsidRDefault="009B589E">
      <w:pPr>
        <w:spacing w:line="200" w:lineRule="exact"/>
      </w:pPr>
    </w:p>
    <w:p w14:paraId="14CC1C24" w14:textId="77777777" w:rsidR="009B589E" w:rsidRPr="00FF6376" w:rsidRDefault="00C42075" w:rsidP="009B589E">
      <w:pPr>
        <w:ind w:left="2045"/>
      </w:pPr>
      <w:r>
        <w:pict w14:anchorId="321E03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1pt;height:139.3pt">
            <v:imagedata r:id="rId8" o:title=""/>
          </v:shape>
        </w:pict>
      </w:r>
    </w:p>
    <w:p w14:paraId="75604CCB" w14:textId="77777777" w:rsidR="009B589E" w:rsidRPr="00FF6376" w:rsidRDefault="009B589E">
      <w:pPr>
        <w:spacing w:before="3" w:line="120" w:lineRule="exact"/>
        <w:rPr>
          <w:sz w:val="12"/>
          <w:szCs w:val="12"/>
        </w:rPr>
      </w:pPr>
    </w:p>
    <w:p w14:paraId="0A6EFF09" w14:textId="77777777" w:rsidR="009B589E" w:rsidRPr="00FF6376" w:rsidRDefault="009B589E">
      <w:pPr>
        <w:spacing w:line="200" w:lineRule="exact"/>
      </w:pPr>
    </w:p>
    <w:p w14:paraId="5F3AB656" w14:textId="77777777" w:rsidR="009B589E" w:rsidRPr="00FF6376" w:rsidRDefault="003E3422" w:rsidP="009B589E">
      <w:pPr>
        <w:spacing w:line="400" w:lineRule="exact"/>
        <w:ind w:left="2127" w:right="1697"/>
        <w:jc w:val="center"/>
        <w:rPr>
          <w:sz w:val="36"/>
          <w:szCs w:val="36"/>
        </w:rPr>
      </w:pPr>
      <w:r w:rsidRPr="00FF6376">
        <w:rPr>
          <w:position w:val="-1"/>
          <w:sz w:val="36"/>
          <w:szCs w:val="36"/>
          <w:u w:val="single" w:color="000000"/>
        </w:rPr>
        <w:t>BÁO</w:t>
      </w:r>
      <w:r w:rsidRPr="00FF6376">
        <w:rPr>
          <w:spacing w:val="-1"/>
          <w:position w:val="-1"/>
          <w:sz w:val="36"/>
          <w:szCs w:val="36"/>
          <w:u w:val="single" w:color="000000"/>
        </w:rPr>
        <w:t xml:space="preserve"> </w:t>
      </w:r>
      <w:r w:rsidRPr="00FF6376">
        <w:rPr>
          <w:position w:val="-1"/>
          <w:sz w:val="36"/>
          <w:szCs w:val="36"/>
          <w:u w:val="single" w:color="000000"/>
        </w:rPr>
        <w:t>CÁO</w:t>
      </w:r>
      <w:r w:rsidRPr="00FF6376">
        <w:rPr>
          <w:spacing w:val="-1"/>
          <w:position w:val="-1"/>
          <w:sz w:val="36"/>
          <w:szCs w:val="36"/>
          <w:u w:val="single" w:color="000000"/>
        </w:rPr>
        <w:t xml:space="preserve"> </w:t>
      </w:r>
      <w:r w:rsidRPr="00FF6376">
        <w:rPr>
          <w:position w:val="-1"/>
          <w:sz w:val="36"/>
          <w:szCs w:val="36"/>
          <w:u w:val="single" w:color="000000"/>
        </w:rPr>
        <w:t>ĐỒ</w:t>
      </w:r>
      <w:r w:rsidRPr="00FF6376">
        <w:rPr>
          <w:spacing w:val="3"/>
          <w:position w:val="-1"/>
          <w:sz w:val="36"/>
          <w:szCs w:val="36"/>
          <w:u w:val="single" w:color="000000"/>
        </w:rPr>
        <w:t xml:space="preserve"> </w:t>
      </w:r>
      <w:r w:rsidRPr="00FF6376">
        <w:rPr>
          <w:position w:val="-1"/>
          <w:sz w:val="36"/>
          <w:szCs w:val="36"/>
          <w:u w:val="single" w:color="000000"/>
        </w:rPr>
        <w:t>ÁN</w:t>
      </w:r>
      <w:r w:rsidRPr="00FF6376">
        <w:rPr>
          <w:spacing w:val="-1"/>
          <w:position w:val="-1"/>
          <w:sz w:val="36"/>
          <w:szCs w:val="36"/>
          <w:u w:val="single" w:color="000000"/>
        </w:rPr>
        <w:t xml:space="preserve"> </w:t>
      </w:r>
      <w:r w:rsidRPr="00FF6376">
        <w:rPr>
          <w:position w:val="-1"/>
          <w:sz w:val="36"/>
          <w:szCs w:val="36"/>
          <w:u w:val="single" w:color="000000"/>
        </w:rPr>
        <w:t>M</w:t>
      </w:r>
      <w:r w:rsidRPr="00FF6376">
        <w:rPr>
          <w:spacing w:val="-1"/>
          <w:position w:val="-1"/>
          <w:sz w:val="36"/>
          <w:szCs w:val="36"/>
          <w:u w:val="single" w:color="000000"/>
        </w:rPr>
        <w:t>Ô</w:t>
      </w:r>
      <w:r w:rsidRPr="00FF6376">
        <w:rPr>
          <w:position w:val="-1"/>
          <w:sz w:val="36"/>
          <w:szCs w:val="36"/>
          <w:u w:val="single" w:color="000000"/>
        </w:rPr>
        <w:t>N H</w:t>
      </w:r>
      <w:r w:rsidRPr="00FF6376">
        <w:rPr>
          <w:spacing w:val="-1"/>
          <w:position w:val="-1"/>
          <w:sz w:val="36"/>
          <w:szCs w:val="36"/>
          <w:u w:val="single" w:color="000000"/>
        </w:rPr>
        <w:t>Ọ</w:t>
      </w:r>
      <w:r w:rsidRPr="00FF6376">
        <w:rPr>
          <w:position w:val="-1"/>
          <w:sz w:val="36"/>
          <w:szCs w:val="36"/>
          <w:u w:val="single" w:color="000000"/>
        </w:rPr>
        <w:t>C</w:t>
      </w:r>
    </w:p>
    <w:p w14:paraId="6A71F8AD" w14:textId="77777777" w:rsidR="009B589E" w:rsidRPr="00FF6376" w:rsidRDefault="009B589E">
      <w:pPr>
        <w:spacing w:line="180" w:lineRule="exact"/>
        <w:rPr>
          <w:sz w:val="18"/>
          <w:szCs w:val="18"/>
        </w:rPr>
      </w:pPr>
    </w:p>
    <w:p w14:paraId="315DF338" w14:textId="77777777" w:rsidR="009B589E" w:rsidRPr="00FF6376" w:rsidRDefault="009B589E">
      <w:pPr>
        <w:spacing w:line="200" w:lineRule="exact"/>
      </w:pPr>
    </w:p>
    <w:p w14:paraId="7C48742C" w14:textId="6F8B4329" w:rsidR="009B589E" w:rsidRPr="00C42075" w:rsidRDefault="003E3422" w:rsidP="009B589E">
      <w:pPr>
        <w:spacing w:before="2"/>
        <w:ind w:left="142" w:right="64" w:firstLine="709"/>
        <w:jc w:val="center"/>
        <w:rPr>
          <w:b/>
          <w:sz w:val="44"/>
          <w:szCs w:val="44"/>
          <w:lang w:val="vi-VN"/>
        </w:rPr>
      </w:pPr>
      <w:r w:rsidRPr="00FF6376">
        <w:rPr>
          <w:b/>
          <w:sz w:val="44"/>
          <w:szCs w:val="44"/>
        </w:rPr>
        <w:t xml:space="preserve">NHẬP MÔN </w:t>
      </w:r>
      <w:r w:rsidR="00C42075">
        <w:rPr>
          <w:b/>
          <w:sz w:val="44"/>
          <w:szCs w:val="44"/>
        </w:rPr>
        <w:t>PHÁT TRIỂN GAME</w:t>
      </w:r>
    </w:p>
    <w:p w14:paraId="029DAB1B" w14:textId="77777777" w:rsidR="009B589E" w:rsidRPr="00FF6376" w:rsidRDefault="009B589E">
      <w:pPr>
        <w:spacing w:before="7" w:line="200" w:lineRule="exact"/>
      </w:pPr>
    </w:p>
    <w:p w14:paraId="75B9ECAB" w14:textId="77777777" w:rsidR="009B589E" w:rsidRPr="00FF6376" w:rsidRDefault="003E3422" w:rsidP="009B589E">
      <w:pPr>
        <w:ind w:left="2835" w:right="3068"/>
        <w:jc w:val="center"/>
        <w:rPr>
          <w:sz w:val="36"/>
          <w:szCs w:val="36"/>
        </w:rPr>
      </w:pPr>
      <w:r w:rsidRPr="00FF6376">
        <w:rPr>
          <w:i/>
          <w:sz w:val="36"/>
          <w:szCs w:val="36"/>
        </w:rPr>
        <w:t xml:space="preserve">TÊN </w:t>
      </w:r>
      <w:r w:rsidRPr="00FF6376">
        <w:rPr>
          <w:i/>
          <w:spacing w:val="1"/>
          <w:sz w:val="36"/>
          <w:szCs w:val="36"/>
        </w:rPr>
        <w:t>Đ</w:t>
      </w:r>
      <w:r w:rsidRPr="00FF6376">
        <w:rPr>
          <w:i/>
          <w:sz w:val="36"/>
          <w:szCs w:val="36"/>
        </w:rPr>
        <w:t>Ề</w:t>
      </w:r>
      <w:r w:rsidRPr="00FF6376">
        <w:rPr>
          <w:i/>
          <w:spacing w:val="2"/>
          <w:sz w:val="36"/>
          <w:szCs w:val="36"/>
        </w:rPr>
        <w:t xml:space="preserve"> </w:t>
      </w:r>
      <w:r w:rsidRPr="00FF6376">
        <w:rPr>
          <w:i/>
          <w:sz w:val="36"/>
          <w:szCs w:val="36"/>
        </w:rPr>
        <w:t>TÀI</w:t>
      </w:r>
    </w:p>
    <w:p w14:paraId="78B94F5C" w14:textId="77777777" w:rsidR="009B589E" w:rsidRPr="00FF6376" w:rsidRDefault="009B589E">
      <w:pPr>
        <w:spacing w:before="3" w:line="160" w:lineRule="exact"/>
        <w:rPr>
          <w:sz w:val="17"/>
          <w:szCs w:val="17"/>
        </w:rPr>
      </w:pPr>
    </w:p>
    <w:p w14:paraId="78267B46" w14:textId="77777777" w:rsidR="009B589E" w:rsidRPr="00FF6376" w:rsidRDefault="009B589E">
      <w:pPr>
        <w:spacing w:line="200" w:lineRule="exact"/>
      </w:pPr>
    </w:p>
    <w:p w14:paraId="77541A32" w14:textId="6CCF57A9" w:rsidR="009B589E" w:rsidRPr="00FF6376" w:rsidRDefault="00C42075" w:rsidP="009B589E">
      <w:pPr>
        <w:ind w:left="1938" w:right="1286"/>
        <w:jc w:val="center"/>
        <w:rPr>
          <w:sz w:val="40"/>
          <w:szCs w:val="40"/>
        </w:rPr>
      </w:pPr>
      <w:r>
        <w:rPr>
          <w:b/>
          <w:sz w:val="40"/>
          <w:szCs w:val="40"/>
        </w:rPr>
        <w:t>CASTLE VANIA</w:t>
      </w:r>
      <w:r w:rsidR="003E3422" w:rsidRPr="00FF6376">
        <w:rPr>
          <w:b/>
          <w:sz w:val="40"/>
          <w:szCs w:val="40"/>
        </w:rPr>
        <w:t xml:space="preserve"> </w:t>
      </w:r>
    </w:p>
    <w:p w14:paraId="707DF469" w14:textId="77777777" w:rsidR="009B589E" w:rsidRPr="00FF6376" w:rsidRDefault="009B589E">
      <w:pPr>
        <w:spacing w:line="200" w:lineRule="exact"/>
      </w:pPr>
    </w:p>
    <w:p w14:paraId="2B1650EA" w14:textId="77777777" w:rsidR="009B589E" w:rsidRPr="00FF6376" w:rsidRDefault="009B589E">
      <w:pPr>
        <w:spacing w:before="19" w:line="240" w:lineRule="exact"/>
        <w:rPr>
          <w:sz w:val="24"/>
          <w:szCs w:val="24"/>
        </w:rPr>
      </w:pPr>
    </w:p>
    <w:p w14:paraId="122AE2B9" w14:textId="1FA0F83A" w:rsidR="009B589E" w:rsidRDefault="003E3422">
      <w:pPr>
        <w:ind w:left="305"/>
        <w:rPr>
          <w:b/>
          <w:i/>
          <w:spacing w:val="-1"/>
          <w:sz w:val="30"/>
          <w:szCs w:val="30"/>
        </w:rPr>
      </w:pPr>
      <w:r w:rsidRPr="00FF6376">
        <w:rPr>
          <w:b/>
          <w:spacing w:val="-1"/>
          <w:sz w:val="30"/>
          <w:szCs w:val="30"/>
        </w:rPr>
        <w:t>G</w:t>
      </w:r>
      <w:r w:rsidRPr="00FF6376">
        <w:rPr>
          <w:b/>
          <w:spacing w:val="1"/>
          <w:sz w:val="30"/>
          <w:szCs w:val="30"/>
        </w:rPr>
        <w:t>iản</w:t>
      </w:r>
      <w:r w:rsidRPr="00FF6376">
        <w:rPr>
          <w:b/>
          <w:sz w:val="30"/>
          <w:szCs w:val="30"/>
        </w:rPr>
        <w:t>g</w:t>
      </w:r>
      <w:r w:rsidRPr="00FF6376">
        <w:rPr>
          <w:b/>
          <w:spacing w:val="1"/>
          <w:sz w:val="30"/>
          <w:szCs w:val="30"/>
        </w:rPr>
        <w:t xml:space="preserve"> </w:t>
      </w:r>
      <w:r w:rsidRPr="00FF6376">
        <w:rPr>
          <w:b/>
          <w:spacing w:val="-1"/>
          <w:sz w:val="30"/>
          <w:szCs w:val="30"/>
        </w:rPr>
        <w:t>V</w:t>
      </w:r>
      <w:r w:rsidRPr="00FF6376">
        <w:rPr>
          <w:b/>
          <w:sz w:val="30"/>
          <w:szCs w:val="30"/>
        </w:rPr>
        <w:t>iên H</w:t>
      </w:r>
      <w:r w:rsidRPr="00FF6376">
        <w:rPr>
          <w:b/>
          <w:spacing w:val="1"/>
          <w:sz w:val="30"/>
          <w:szCs w:val="30"/>
        </w:rPr>
        <w:t>ư</w:t>
      </w:r>
      <w:r w:rsidRPr="00FF6376">
        <w:rPr>
          <w:b/>
          <w:spacing w:val="-1"/>
          <w:sz w:val="30"/>
          <w:szCs w:val="30"/>
        </w:rPr>
        <w:t>ớ</w:t>
      </w:r>
      <w:r w:rsidRPr="00FF6376">
        <w:rPr>
          <w:b/>
          <w:spacing w:val="1"/>
          <w:sz w:val="30"/>
          <w:szCs w:val="30"/>
        </w:rPr>
        <w:t>n</w:t>
      </w:r>
      <w:r w:rsidRPr="00FF6376">
        <w:rPr>
          <w:b/>
          <w:sz w:val="30"/>
          <w:szCs w:val="30"/>
        </w:rPr>
        <w:t>g</w:t>
      </w:r>
      <w:r w:rsidRPr="00FF6376">
        <w:rPr>
          <w:b/>
          <w:spacing w:val="-1"/>
          <w:sz w:val="30"/>
          <w:szCs w:val="30"/>
        </w:rPr>
        <w:t xml:space="preserve"> D</w:t>
      </w:r>
      <w:r w:rsidRPr="00FF6376">
        <w:rPr>
          <w:b/>
          <w:spacing w:val="1"/>
          <w:sz w:val="30"/>
          <w:szCs w:val="30"/>
        </w:rPr>
        <w:t>ẫn</w:t>
      </w:r>
      <w:r w:rsidRPr="00FF6376">
        <w:rPr>
          <w:b/>
          <w:sz w:val="30"/>
          <w:szCs w:val="30"/>
        </w:rPr>
        <w:t xml:space="preserve">: </w:t>
      </w:r>
      <w:r w:rsidRPr="00FF6376">
        <w:rPr>
          <w:b/>
          <w:i/>
          <w:spacing w:val="-1"/>
          <w:sz w:val="30"/>
          <w:szCs w:val="30"/>
        </w:rPr>
        <w:t xml:space="preserve">Thầy </w:t>
      </w:r>
      <w:r w:rsidR="00C42075">
        <w:rPr>
          <w:b/>
          <w:i/>
          <w:spacing w:val="-1"/>
          <w:sz w:val="30"/>
          <w:szCs w:val="30"/>
        </w:rPr>
        <w:t>Nguyễn Vĩnh Kha</w:t>
      </w:r>
    </w:p>
    <w:p w14:paraId="7D5F93B2" w14:textId="5AC0B903" w:rsidR="00C42075" w:rsidRPr="00FF6376" w:rsidRDefault="00C42075">
      <w:pPr>
        <w:ind w:left="305"/>
        <w:rPr>
          <w:sz w:val="30"/>
          <w:szCs w:val="30"/>
        </w:rPr>
      </w:pPr>
      <w:r>
        <w:rPr>
          <w:b/>
          <w:spacing w:val="-1"/>
          <w:sz w:val="30"/>
          <w:szCs w:val="30"/>
        </w:rPr>
        <w:tab/>
      </w:r>
      <w:r>
        <w:rPr>
          <w:b/>
          <w:spacing w:val="-1"/>
          <w:sz w:val="30"/>
          <w:szCs w:val="30"/>
        </w:rPr>
        <w:tab/>
      </w:r>
      <w:r>
        <w:rPr>
          <w:b/>
          <w:spacing w:val="-1"/>
          <w:sz w:val="30"/>
          <w:szCs w:val="30"/>
        </w:rPr>
        <w:tab/>
      </w:r>
      <w:r>
        <w:rPr>
          <w:b/>
          <w:spacing w:val="-1"/>
          <w:sz w:val="30"/>
          <w:szCs w:val="30"/>
        </w:rPr>
        <w:tab/>
      </w:r>
      <w:r>
        <w:rPr>
          <w:b/>
          <w:spacing w:val="-1"/>
          <w:sz w:val="30"/>
          <w:szCs w:val="30"/>
        </w:rPr>
        <w:tab/>
        <w:t>Cô Huỳnh Hồ Mộng Trinh</w:t>
      </w:r>
    </w:p>
    <w:p w14:paraId="12489226" w14:textId="77777777" w:rsidR="009B589E" w:rsidRPr="00FF6376" w:rsidRDefault="009B589E">
      <w:pPr>
        <w:spacing w:before="7" w:line="120" w:lineRule="exact"/>
        <w:rPr>
          <w:sz w:val="12"/>
          <w:szCs w:val="12"/>
        </w:rPr>
      </w:pPr>
    </w:p>
    <w:p w14:paraId="051B8577" w14:textId="77777777" w:rsidR="009B589E" w:rsidRPr="00FF6376" w:rsidRDefault="009B589E">
      <w:pPr>
        <w:spacing w:line="200" w:lineRule="exact"/>
      </w:pPr>
    </w:p>
    <w:p w14:paraId="0BDBC88D" w14:textId="708A318C" w:rsidR="009B589E" w:rsidRPr="00FF6376" w:rsidRDefault="003E3422">
      <w:pPr>
        <w:ind w:left="305"/>
        <w:rPr>
          <w:sz w:val="30"/>
          <w:szCs w:val="30"/>
        </w:rPr>
      </w:pPr>
      <w:r w:rsidRPr="00FF6376">
        <w:rPr>
          <w:b/>
          <w:spacing w:val="-1"/>
          <w:sz w:val="30"/>
          <w:szCs w:val="30"/>
        </w:rPr>
        <w:t>Lớ</w:t>
      </w:r>
      <w:r w:rsidRPr="00FF6376">
        <w:rPr>
          <w:b/>
          <w:spacing w:val="1"/>
          <w:sz w:val="30"/>
          <w:szCs w:val="30"/>
        </w:rPr>
        <w:t>p</w:t>
      </w:r>
      <w:r w:rsidRPr="00FF6376">
        <w:rPr>
          <w:b/>
          <w:sz w:val="30"/>
          <w:szCs w:val="30"/>
        </w:rPr>
        <w:t xml:space="preserve">: </w:t>
      </w:r>
      <w:r w:rsidR="00C42075">
        <w:rPr>
          <w:spacing w:val="1"/>
          <w:sz w:val="30"/>
          <w:szCs w:val="30"/>
        </w:rPr>
        <w:t>SE102.</w:t>
      </w:r>
      <w:r w:rsidR="00C42075">
        <w:rPr>
          <w:sz w:val="30"/>
          <w:szCs w:val="30"/>
        </w:rPr>
        <w:t>H12</w:t>
      </w:r>
    </w:p>
    <w:p w14:paraId="09A9840C" w14:textId="77777777" w:rsidR="009B589E" w:rsidRPr="00FF6376" w:rsidRDefault="009B589E">
      <w:pPr>
        <w:spacing w:before="9" w:line="120" w:lineRule="exact"/>
        <w:rPr>
          <w:sz w:val="13"/>
          <w:szCs w:val="13"/>
        </w:rPr>
      </w:pPr>
    </w:p>
    <w:p w14:paraId="473B6406" w14:textId="77777777" w:rsidR="009B589E" w:rsidRPr="00FF6376" w:rsidRDefault="009B589E">
      <w:pPr>
        <w:spacing w:line="200" w:lineRule="exact"/>
      </w:pPr>
    </w:p>
    <w:p w14:paraId="4C7925B4" w14:textId="77777777" w:rsidR="009B589E" w:rsidRPr="00FF6376" w:rsidRDefault="003E3422">
      <w:pPr>
        <w:ind w:left="305"/>
        <w:rPr>
          <w:sz w:val="30"/>
          <w:szCs w:val="30"/>
        </w:rPr>
      </w:pPr>
      <w:r w:rsidRPr="00FF6376">
        <w:rPr>
          <w:b/>
          <w:spacing w:val="1"/>
          <w:sz w:val="30"/>
          <w:szCs w:val="30"/>
        </w:rPr>
        <w:t>S</w:t>
      </w:r>
      <w:r w:rsidRPr="00FF6376">
        <w:rPr>
          <w:b/>
          <w:sz w:val="30"/>
          <w:szCs w:val="30"/>
        </w:rPr>
        <w:t>inh Vi</w:t>
      </w:r>
      <w:r w:rsidRPr="00FF6376">
        <w:rPr>
          <w:b/>
          <w:spacing w:val="-1"/>
          <w:sz w:val="30"/>
          <w:szCs w:val="30"/>
        </w:rPr>
        <w:t>ê</w:t>
      </w:r>
      <w:r w:rsidRPr="00FF6376">
        <w:rPr>
          <w:b/>
          <w:spacing w:val="1"/>
          <w:sz w:val="30"/>
          <w:szCs w:val="30"/>
        </w:rPr>
        <w:t>n</w:t>
      </w:r>
      <w:r w:rsidRPr="00FF6376">
        <w:rPr>
          <w:b/>
          <w:sz w:val="30"/>
          <w:szCs w:val="30"/>
        </w:rPr>
        <w:t>:</w:t>
      </w:r>
    </w:p>
    <w:p w14:paraId="5EA836F7" w14:textId="77777777" w:rsidR="009B589E" w:rsidRPr="00FF6376" w:rsidRDefault="009B589E">
      <w:pPr>
        <w:spacing w:before="5" w:line="120" w:lineRule="exact"/>
        <w:rPr>
          <w:sz w:val="12"/>
          <w:szCs w:val="12"/>
        </w:rPr>
      </w:pPr>
    </w:p>
    <w:p w14:paraId="765193FE" w14:textId="77777777" w:rsidR="009B589E" w:rsidRPr="00FF6376" w:rsidRDefault="009B589E">
      <w:pPr>
        <w:spacing w:line="200" w:lineRule="exact"/>
      </w:pPr>
    </w:p>
    <w:p w14:paraId="32A7778D" w14:textId="77777777" w:rsidR="009B589E" w:rsidRDefault="003E3422">
      <w:pPr>
        <w:ind w:left="3186"/>
        <w:rPr>
          <w:spacing w:val="1"/>
          <w:sz w:val="28"/>
          <w:szCs w:val="28"/>
        </w:rPr>
      </w:pPr>
      <w:r w:rsidRPr="00FF6376">
        <w:rPr>
          <w:spacing w:val="1"/>
          <w:sz w:val="28"/>
          <w:szCs w:val="28"/>
        </w:rPr>
        <w:t>Nguyễn Văn Khoa</w:t>
      </w:r>
      <w:r w:rsidRPr="00FF6376">
        <w:rPr>
          <w:spacing w:val="1"/>
          <w:sz w:val="28"/>
          <w:szCs w:val="28"/>
        </w:rPr>
        <w:tab/>
        <w:t>14520429</w:t>
      </w:r>
    </w:p>
    <w:p w14:paraId="009BC31F" w14:textId="37157416" w:rsidR="00C42075" w:rsidRDefault="00C42075">
      <w:pPr>
        <w:ind w:left="3186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 xml:space="preserve">Nguyễn Thị Hiền </w:t>
      </w:r>
      <w:r>
        <w:rPr>
          <w:spacing w:val="1"/>
          <w:sz w:val="28"/>
          <w:szCs w:val="28"/>
        </w:rPr>
        <w:tab/>
      </w:r>
      <w:r w:rsidRPr="00C42075">
        <w:rPr>
          <w:spacing w:val="1"/>
          <w:sz w:val="28"/>
          <w:szCs w:val="28"/>
        </w:rPr>
        <w:t>14520272</w:t>
      </w:r>
    </w:p>
    <w:p w14:paraId="269089C5" w14:textId="47A4250E" w:rsidR="00C42075" w:rsidRPr="00FF6376" w:rsidRDefault="00C42075">
      <w:pPr>
        <w:ind w:left="3186"/>
        <w:rPr>
          <w:sz w:val="28"/>
          <w:szCs w:val="28"/>
        </w:rPr>
      </w:pPr>
      <w:r>
        <w:rPr>
          <w:spacing w:val="1"/>
          <w:sz w:val="28"/>
          <w:szCs w:val="28"/>
        </w:rPr>
        <w:t>Phan Minh Hoàng</w:t>
      </w:r>
      <w:r>
        <w:rPr>
          <w:spacing w:val="1"/>
          <w:sz w:val="28"/>
          <w:szCs w:val="28"/>
        </w:rPr>
        <w:tab/>
      </w:r>
      <w:r w:rsidRPr="00C42075">
        <w:rPr>
          <w:spacing w:val="1"/>
          <w:sz w:val="28"/>
          <w:szCs w:val="28"/>
        </w:rPr>
        <w:t>14520317</w:t>
      </w:r>
    </w:p>
    <w:p w14:paraId="5DA234DD" w14:textId="77777777" w:rsidR="009B589E" w:rsidRPr="00FF6376" w:rsidRDefault="009B589E">
      <w:pPr>
        <w:spacing w:before="1" w:line="120" w:lineRule="exact"/>
        <w:rPr>
          <w:sz w:val="12"/>
          <w:szCs w:val="12"/>
        </w:rPr>
      </w:pPr>
    </w:p>
    <w:p w14:paraId="32D2D78E" w14:textId="77777777" w:rsidR="009B589E" w:rsidRPr="00FF6376" w:rsidRDefault="009B589E">
      <w:pPr>
        <w:spacing w:line="200" w:lineRule="exact"/>
      </w:pPr>
    </w:p>
    <w:p w14:paraId="5DA4312F" w14:textId="77777777" w:rsidR="009B589E" w:rsidRPr="00FF6376" w:rsidRDefault="009B589E">
      <w:pPr>
        <w:rPr>
          <w:spacing w:val="-1"/>
          <w:sz w:val="28"/>
          <w:szCs w:val="28"/>
        </w:rPr>
        <w:sectPr w:rsidR="009B589E" w:rsidRPr="00FF6376" w:rsidSect="009B589E">
          <w:footerReference w:type="default" r:id="rId9"/>
          <w:pgSz w:w="11920" w:h="16840"/>
          <w:pgMar w:top="1560" w:right="1080" w:bottom="280" w:left="1680" w:header="0" w:footer="504" w:gutter="0"/>
          <w:pgBorders w:display="firstPage" w:offsetFrom="page">
            <w:top w:val="single" w:sz="2" w:space="15" w:color="auto"/>
            <w:left w:val="single" w:sz="2" w:space="15" w:color="auto"/>
            <w:bottom w:val="single" w:sz="2" w:space="15" w:color="auto"/>
            <w:right w:val="single" w:sz="2" w:space="15" w:color="auto"/>
          </w:pgBorders>
          <w:pgNumType w:start="2"/>
          <w:cols w:space="720"/>
        </w:sectPr>
      </w:pPr>
    </w:p>
    <w:p w14:paraId="7EFFC6AA" w14:textId="77777777" w:rsidR="009B589E" w:rsidRPr="00FF6376" w:rsidRDefault="009B589E">
      <w:pPr>
        <w:spacing w:line="180" w:lineRule="exact"/>
        <w:rPr>
          <w:sz w:val="18"/>
          <w:szCs w:val="18"/>
        </w:rPr>
      </w:pPr>
    </w:p>
    <w:p w14:paraId="35756BDB" w14:textId="77777777" w:rsidR="009B589E" w:rsidRPr="00FF6376" w:rsidRDefault="009B589E">
      <w:pPr>
        <w:spacing w:line="200" w:lineRule="exact"/>
      </w:pPr>
    </w:p>
    <w:p w14:paraId="74B79363" w14:textId="77777777" w:rsidR="009B589E" w:rsidRPr="00FF6376" w:rsidRDefault="003E3422" w:rsidP="009B589E">
      <w:pPr>
        <w:spacing w:before="21"/>
        <w:ind w:left="3544" w:right="3471"/>
        <w:rPr>
          <w:sz w:val="30"/>
          <w:szCs w:val="30"/>
        </w:rPr>
      </w:pPr>
      <w:r w:rsidRPr="00FF6376">
        <w:rPr>
          <w:b/>
          <w:spacing w:val="-1"/>
          <w:sz w:val="30"/>
          <w:szCs w:val="30"/>
        </w:rPr>
        <w:t>LỜ</w:t>
      </w:r>
      <w:r w:rsidRPr="00FF6376">
        <w:rPr>
          <w:b/>
          <w:sz w:val="30"/>
          <w:szCs w:val="30"/>
        </w:rPr>
        <w:t>I CẢM</w:t>
      </w:r>
      <w:r w:rsidRPr="00FF6376">
        <w:rPr>
          <w:b/>
          <w:spacing w:val="1"/>
          <w:sz w:val="30"/>
          <w:szCs w:val="30"/>
        </w:rPr>
        <w:t xml:space="preserve"> </w:t>
      </w:r>
      <w:r w:rsidRPr="00FF6376">
        <w:rPr>
          <w:b/>
          <w:sz w:val="30"/>
          <w:szCs w:val="30"/>
        </w:rPr>
        <w:t>ƠN</w:t>
      </w:r>
    </w:p>
    <w:p w14:paraId="419E2D35" w14:textId="77777777" w:rsidR="009B589E" w:rsidRPr="00FF6376" w:rsidRDefault="009B589E">
      <w:pPr>
        <w:spacing w:before="7" w:line="120" w:lineRule="exact"/>
        <w:rPr>
          <w:sz w:val="12"/>
          <w:szCs w:val="12"/>
        </w:rPr>
      </w:pPr>
    </w:p>
    <w:p w14:paraId="6C3927FD" w14:textId="77777777" w:rsidR="009B589E" w:rsidRPr="00FF6376" w:rsidRDefault="009B589E">
      <w:pPr>
        <w:spacing w:line="200" w:lineRule="exact"/>
      </w:pPr>
    </w:p>
    <w:p w14:paraId="67BFF7AA" w14:textId="6639D962" w:rsidR="009B589E" w:rsidRPr="00FF6376" w:rsidRDefault="003E3422">
      <w:pPr>
        <w:spacing w:line="360" w:lineRule="auto"/>
        <w:ind w:left="305" w:right="75" w:firstLine="720"/>
        <w:rPr>
          <w:sz w:val="28"/>
          <w:szCs w:val="28"/>
        </w:rPr>
      </w:pPr>
      <w:r w:rsidRPr="00FF6376">
        <w:rPr>
          <w:spacing w:val="-1"/>
          <w:sz w:val="28"/>
          <w:szCs w:val="28"/>
        </w:rPr>
        <w:t>T</w:t>
      </w:r>
      <w:r w:rsidRPr="00FF6376">
        <w:rPr>
          <w:sz w:val="28"/>
          <w:szCs w:val="28"/>
        </w:rPr>
        <w:t>r</w:t>
      </w:r>
      <w:r w:rsidRPr="00FF6376">
        <w:rPr>
          <w:spacing w:val="1"/>
          <w:sz w:val="28"/>
          <w:szCs w:val="28"/>
        </w:rPr>
        <w:t>o</w:t>
      </w:r>
      <w:r w:rsidRPr="00FF6376">
        <w:rPr>
          <w:spacing w:val="-1"/>
          <w:sz w:val="28"/>
          <w:szCs w:val="28"/>
        </w:rPr>
        <w:t>n</w:t>
      </w:r>
      <w:r w:rsidRPr="00FF6376">
        <w:rPr>
          <w:sz w:val="28"/>
          <w:szCs w:val="28"/>
        </w:rPr>
        <w:t>g</w:t>
      </w:r>
      <w:r w:rsidRPr="00FF6376">
        <w:rPr>
          <w:spacing w:val="1"/>
          <w:sz w:val="28"/>
          <w:szCs w:val="28"/>
        </w:rPr>
        <w:t xml:space="preserve"> </w:t>
      </w:r>
      <w:r w:rsidRPr="00FF6376">
        <w:rPr>
          <w:spacing w:val="-1"/>
          <w:sz w:val="28"/>
          <w:szCs w:val="28"/>
        </w:rPr>
        <w:t>suốt</w:t>
      </w:r>
      <w:r w:rsidRPr="00FF6376">
        <w:rPr>
          <w:spacing w:val="-2"/>
          <w:sz w:val="28"/>
          <w:szCs w:val="28"/>
        </w:rPr>
        <w:t xml:space="preserve"> </w:t>
      </w:r>
      <w:r w:rsidRPr="00FF6376">
        <w:rPr>
          <w:spacing w:val="1"/>
          <w:sz w:val="28"/>
          <w:szCs w:val="28"/>
        </w:rPr>
        <w:t>quá</w:t>
      </w:r>
      <w:r w:rsidRPr="00FF6376">
        <w:rPr>
          <w:sz w:val="28"/>
          <w:szCs w:val="28"/>
        </w:rPr>
        <w:t xml:space="preserve"> trình học tập môn</w:t>
      </w:r>
      <w:r w:rsidRPr="00FF6376">
        <w:rPr>
          <w:b/>
          <w:i/>
          <w:spacing w:val="-1"/>
          <w:sz w:val="28"/>
          <w:szCs w:val="28"/>
        </w:rPr>
        <w:t xml:space="preserve"> Nhập môn </w:t>
      </w:r>
      <w:r w:rsidR="00397295">
        <w:rPr>
          <w:b/>
          <w:i/>
          <w:spacing w:val="-1"/>
          <w:sz w:val="28"/>
          <w:szCs w:val="28"/>
        </w:rPr>
        <w:t>phát triển game</w:t>
      </w:r>
      <w:r w:rsidRPr="00FF6376">
        <w:rPr>
          <w:b/>
          <w:i/>
          <w:sz w:val="28"/>
          <w:szCs w:val="28"/>
        </w:rPr>
        <w:t>,</w:t>
      </w:r>
      <w:r w:rsidRPr="00FF6376">
        <w:rPr>
          <w:sz w:val="28"/>
          <w:szCs w:val="28"/>
        </w:rPr>
        <w:t xml:space="preserve"> em đã nhận được sự quan tâm, hỗ trợ tận tình từ thầy</w:t>
      </w:r>
      <w:r w:rsidR="00397295">
        <w:rPr>
          <w:sz w:val="28"/>
          <w:szCs w:val="28"/>
        </w:rPr>
        <w:t xml:space="preserve"> và cô</w:t>
      </w:r>
      <w:r w:rsidRPr="00FF6376">
        <w:rPr>
          <w:sz w:val="28"/>
          <w:szCs w:val="28"/>
        </w:rPr>
        <w:t xml:space="preserve">. </w:t>
      </w:r>
      <w:r w:rsidRPr="00FF6376">
        <w:rPr>
          <w:spacing w:val="-1"/>
          <w:sz w:val="28"/>
          <w:szCs w:val="28"/>
        </w:rPr>
        <w:t xml:space="preserve">Thông qua việc báo cáo đồ án môn học, em xin gửi lời cảm ơn đến thầy </w:t>
      </w:r>
      <w:r w:rsidR="00397295">
        <w:rPr>
          <w:spacing w:val="-1"/>
          <w:sz w:val="28"/>
          <w:szCs w:val="28"/>
        </w:rPr>
        <w:t>Nguyễn Vĩnh Kha và cô Huỳnh Hồ Mộng Trinh</w:t>
      </w:r>
      <w:r w:rsidRPr="00FF6376">
        <w:rPr>
          <w:sz w:val="28"/>
          <w:szCs w:val="28"/>
        </w:rPr>
        <w:t>–</w:t>
      </w:r>
      <w:r w:rsidRPr="00FF6376">
        <w:rPr>
          <w:spacing w:val="1"/>
          <w:sz w:val="28"/>
          <w:szCs w:val="28"/>
        </w:rPr>
        <w:t xml:space="preserve"> Giảng viên môn </w:t>
      </w:r>
      <w:r w:rsidR="00397295" w:rsidRPr="00FF6376">
        <w:rPr>
          <w:b/>
          <w:i/>
          <w:spacing w:val="-1"/>
          <w:sz w:val="28"/>
          <w:szCs w:val="28"/>
        </w:rPr>
        <w:t xml:space="preserve">Nhập môn </w:t>
      </w:r>
      <w:r w:rsidR="00397295">
        <w:rPr>
          <w:b/>
          <w:i/>
          <w:spacing w:val="-1"/>
          <w:sz w:val="28"/>
          <w:szCs w:val="28"/>
        </w:rPr>
        <w:t>phát triển game</w:t>
      </w:r>
      <w:r w:rsidR="00397295" w:rsidRPr="00FF6376">
        <w:rPr>
          <w:spacing w:val="1"/>
          <w:sz w:val="28"/>
          <w:szCs w:val="28"/>
        </w:rPr>
        <w:t xml:space="preserve"> </w:t>
      </w:r>
      <w:r w:rsidRPr="00FF6376">
        <w:rPr>
          <w:spacing w:val="1"/>
          <w:sz w:val="28"/>
          <w:szCs w:val="28"/>
        </w:rPr>
        <w:t>đã tận tính hướng dẫn, giải đáp thắc mắc giúp em hoàn thành đồ án môn học.</w:t>
      </w:r>
    </w:p>
    <w:p w14:paraId="4A8D1E2E" w14:textId="77777777" w:rsidR="009B589E" w:rsidRPr="00FF6376" w:rsidRDefault="009B589E">
      <w:pPr>
        <w:spacing w:before="7" w:line="160" w:lineRule="exact"/>
        <w:rPr>
          <w:sz w:val="16"/>
          <w:szCs w:val="16"/>
        </w:rPr>
      </w:pPr>
    </w:p>
    <w:p w14:paraId="22CBBA5B" w14:textId="77777777" w:rsidR="009B589E" w:rsidRPr="00FF6376" w:rsidRDefault="003E3422">
      <w:pPr>
        <w:ind w:left="1025"/>
        <w:rPr>
          <w:sz w:val="28"/>
          <w:szCs w:val="28"/>
        </w:rPr>
      </w:pPr>
      <w:r w:rsidRPr="00FF6376">
        <w:rPr>
          <w:spacing w:val="-1"/>
          <w:sz w:val="28"/>
          <w:szCs w:val="28"/>
        </w:rPr>
        <w:t>T</w:t>
      </w:r>
      <w:r w:rsidRPr="00FF6376">
        <w:rPr>
          <w:sz w:val="28"/>
          <w:szCs w:val="28"/>
        </w:rPr>
        <w:t>rân</w:t>
      </w:r>
      <w:r w:rsidRPr="00FF6376">
        <w:rPr>
          <w:spacing w:val="1"/>
          <w:sz w:val="28"/>
          <w:szCs w:val="28"/>
        </w:rPr>
        <w:t xml:space="preserve"> trọng.</w:t>
      </w:r>
    </w:p>
    <w:p w14:paraId="7CB90142" w14:textId="77777777" w:rsidR="009B589E" w:rsidRPr="00FF6376" w:rsidRDefault="009B589E">
      <w:pPr>
        <w:spacing w:before="9" w:line="100" w:lineRule="exact"/>
        <w:rPr>
          <w:sz w:val="11"/>
          <w:szCs w:val="11"/>
        </w:rPr>
      </w:pPr>
    </w:p>
    <w:p w14:paraId="607236C3" w14:textId="77777777" w:rsidR="009B589E" w:rsidRPr="00FF6376" w:rsidRDefault="009B589E">
      <w:pPr>
        <w:spacing w:line="200" w:lineRule="exact"/>
      </w:pPr>
    </w:p>
    <w:p w14:paraId="18ABC55D" w14:textId="1152EE87" w:rsidR="009B589E" w:rsidRPr="00FF6376" w:rsidRDefault="003E3422">
      <w:pPr>
        <w:ind w:left="3817"/>
        <w:rPr>
          <w:sz w:val="28"/>
          <w:szCs w:val="28"/>
        </w:rPr>
      </w:pPr>
      <w:r w:rsidRPr="00FF6376">
        <w:rPr>
          <w:i/>
          <w:sz w:val="28"/>
          <w:szCs w:val="28"/>
        </w:rPr>
        <w:t>T</w:t>
      </w:r>
      <w:r w:rsidRPr="00FF6376">
        <w:rPr>
          <w:i/>
          <w:spacing w:val="-1"/>
          <w:sz w:val="28"/>
          <w:szCs w:val="28"/>
        </w:rPr>
        <w:t>P</w:t>
      </w:r>
      <w:r w:rsidRPr="00FF6376">
        <w:rPr>
          <w:i/>
          <w:sz w:val="28"/>
          <w:szCs w:val="28"/>
        </w:rPr>
        <w:t>.</w:t>
      </w:r>
      <w:r w:rsidRPr="00FF6376">
        <w:rPr>
          <w:i/>
          <w:spacing w:val="-1"/>
          <w:sz w:val="28"/>
          <w:szCs w:val="28"/>
        </w:rPr>
        <w:t xml:space="preserve"> Hồ Chí Minh</w:t>
      </w:r>
      <w:r w:rsidRPr="00FF6376">
        <w:rPr>
          <w:i/>
          <w:sz w:val="28"/>
          <w:szCs w:val="28"/>
        </w:rPr>
        <w:t>,</w:t>
      </w:r>
      <w:r w:rsidRPr="00FF6376">
        <w:rPr>
          <w:i/>
          <w:spacing w:val="-1"/>
          <w:sz w:val="28"/>
          <w:szCs w:val="28"/>
        </w:rPr>
        <w:t xml:space="preserve"> ngày</w:t>
      </w:r>
      <w:r w:rsidRPr="00FF6376">
        <w:rPr>
          <w:i/>
          <w:sz w:val="28"/>
          <w:szCs w:val="28"/>
        </w:rPr>
        <w:t xml:space="preserve"> </w:t>
      </w:r>
      <w:r w:rsidR="00397295">
        <w:rPr>
          <w:i/>
          <w:spacing w:val="-1"/>
          <w:sz w:val="28"/>
          <w:szCs w:val="28"/>
        </w:rPr>
        <w:t>31</w:t>
      </w:r>
      <w:r w:rsidRPr="00FF6376">
        <w:rPr>
          <w:i/>
          <w:spacing w:val="1"/>
          <w:sz w:val="28"/>
          <w:szCs w:val="28"/>
        </w:rPr>
        <w:t xml:space="preserve"> </w:t>
      </w:r>
      <w:r w:rsidRPr="00FF6376">
        <w:rPr>
          <w:i/>
          <w:spacing w:val="-1"/>
          <w:sz w:val="28"/>
          <w:szCs w:val="28"/>
        </w:rPr>
        <w:t>th</w:t>
      </w:r>
      <w:r w:rsidRPr="00FF6376">
        <w:rPr>
          <w:i/>
          <w:spacing w:val="1"/>
          <w:sz w:val="28"/>
          <w:szCs w:val="28"/>
        </w:rPr>
        <w:t>áng</w:t>
      </w:r>
      <w:r w:rsidRPr="00FF6376">
        <w:rPr>
          <w:i/>
          <w:spacing w:val="-2"/>
          <w:sz w:val="28"/>
          <w:szCs w:val="28"/>
        </w:rPr>
        <w:t xml:space="preserve"> </w:t>
      </w:r>
      <w:r w:rsidRPr="00FF6376">
        <w:rPr>
          <w:i/>
          <w:spacing w:val="1"/>
          <w:sz w:val="28"/>
          <w:szCs w:val="28"/>
        </w:rPr>
        <w:t>1</w:t>
      </w:r>
      <w:r w:rsidRPr="00FF6376">
        <w:rPr>
          <w:i/>
          <w:sz w:val="28"/>
          <w:szCs w:val="28"/>
        </w:rPr>
        <w:t>2</w:t>
      </w:r>
      <w:r w:rsidRPr="00FF6376">
        <w:rPr>
          <w:i/>
          <w:spacing w:val="-2"/>
          <w:sz w:val="28"/>
          <w:szCs w:val="28"/>
        </w:rPr>
        <w:t xml:space="preserve"> </w:t>
      </w:r>
      <w:r w:rsidRPr="00FF6376">
        <w:rPr>
          <w:i/>
          <w:spacing w:val="1"/>
          <w:sz w:val="28"/>
          <w:szCs w:val="28"/>
        </w:rPr>
        <w:t>nă</w:t>
      </w:r>
      <w:r w:rsidRPr="00FF6376">
        <w:rPr>
          <w:i/>
          <w:sz w:val="28"/>
          <w:szCs w:val="28"/>
        </w:rPr>
        <w:t>m</w:t>
      </w:r>
      <w:r w:rsidRPr="00FF6376">
        <w:rPr>
          <w:i/>
          <w:spacing w:val="-4"/>
          <w:sz w:val="28"/>
          <w:szCs w:val="28"/>
        </w:rPr>
        <w:t xml:space="preserve"> </w:t>
      </w:r>
      <w:r w:rsidRPr="00FF6376">
        <w:rPr>
          <w:i/>
          <w:spacing w:val="-1"/>
          <w:sz w:val="28"/>
          <w:szCs w:val="28"/>
        </w:rPr>
        <w:t>2</w:t>
      </w:r>
      <w:r w:rsidRPr="00FF6376">
        <w:rPr>
          <w:i/>
          <w:spacing w:val="1"/>
          <w:sz w:val="28"/>
          <w:szCs w:val="28"/>
        </w:rPr>
        <w:t>0</w:t>
      </w:r>
      <w:r w:rsidRPr="00FF6376">
        <w:rPr>
          <w:i/>
          <w:spacing w:val="-1"/>
          <w:sz w:val="28"/>
          <w:szCs w:val="28"/>
        </w:rPr>
        <w:t>1</w:t>
      </w:r>
      <w:r w:rsidRPr="00FF6376">
        <w:rPr>
          <w:i/>
          <w:sz w:val="28"/>
          <w:szCs w:val="28"/>
        </w:rPr>
        <w:t>6</w:t>
      </w:r>
    </w:p>
    <w:p w14:paraId="10BF3131" w14:textId="77777777" w:rsidR="009B589E" w:rsidRPr="00FF6376" w:rsidRDefault="009B589E">
      <w:pPr>
        <w:spacing w:before="6" w:line="120" w:lineRule="exact"/>
        <w:rPr>
          <w:sz w:val="12"/>
          <w:szCs w:val="12"/>
        </w:rPr>
      </w:pPr>
    </w:p>
    <w:p w14:paraId="11CEE551" w14:textId="77777777" w:rsidR="009B589E" w:rsidRPr="00FF6376" w:rsidRDefault="009B589E">
      <w:pPr>
        <w:spacing w:line="200" w:lineRule="exact"/>
      </w:pPr>
    </w:p>
    <w:p w14:paraId="494016F6" w14:textId="356B8E15" w:rsidR="009B589E" w:rsidRPr="00FF6376" w:rsidRDefault="003E3422">
      <w:pPr>
        <w:ind w:left="5526"/>
        <w:rPr>
          <w:sz w:val="28"/>
          <w:szCs w:val="28"/>
        </w:rPr>
        <w:sectPr w:rsidR="009B589E" w:rsidRPr="00FF6376" w:rsidSect="009B589E">
          <w:footerReference w:type="default" r:id="rId10"/>
          <w:pgSz w:w="11920" w:h="16840"/>
          <w:pgMar w:top="1560" w:right="1080" w:bottom="280" w:left="1680" w:header="0" w:footer="504" w:gutter="0"/>
          <w:pgBorders w:display="firstPage" w:offsetFrom="page">
            <w:top w:val="single" w:sz="2" w:space="15" w:color="auto"/>
            <w:left w:val="single" w:sz="2" w:space="15" w:color="auto"/>
            <w:bottom w:val="single" w:sz="2" w:space="15" w:color="auto"/>
            <w:right w:val="single" w:sz="2" w:space="15" w:color="auto"/>
          </w:pgBorders>
          <w:pgNumType w:start="3"/>
          <w:cols w:space="720"/>
        </w:sectPr>
      </w:pPr>
      <w:r w:rsidRPr="00FF6376">
        <w:rPr>
          <w:b/>
          <w:spacing w:val="-1"/>
          <w:sz w:val="28"/>
          <w:szCs w:val="28"/>
        </w:rPr>
        <w:t>N</w:t>
      </w:r>
      <w:r w:rsidR="00397295">
        <w:rPr>
          <w:b/>
          <w:sz w:val="28"/>
          <w:szCs w:val="28"/>
        </w:rPr>
        <w:t>HÓM THỰC HIỆN</w:t>
      </w:r>
    </w:p>
    <w:p w14:paraId="1286D4A2" w14:textId="77777777" w:rsidR="009B589E" w:rsidRPr="00FF6376" w:rsidRDefault="009B589E">
      <w:pPr>
        <w:spacing w:line="180" w:lineRule="exact"/>
        <w:rPr>
          <w:sz w:val="18"/>
          <w:szCs w:val="18"/>
        </w:rPr>
      </w:pPr>
    </w:p>
    <w:p w14:paraId="5997F4A9" w14:textId="77777777" w:rsidR="009B589E" w:rsidRPr="00FF6376" w:rsidRDefault="009B589E">
      <w:pPr>
        <w:spacing w:line="200" w:lineRule="exact"/>
      </w:pPr>
    </w:p>
    <w:p w14:paraId="3591DEDF" w14:textId="77777777" w:rsidR="009B589E" w:rsidRPr="00FF6376" w:rsidRDefault="003E3422">
      <w:pPr>
        <w:spacing w:before="21"/>
        <w:ind w:left="1568" w:right="1299"/>
        <w:jc w:val="center"/>
        <w:rPr>
          <w:sz w:val="30"/>
          <w:szCs w:val="30"/>
        </w:rPr>
      </w:pPr>
      <w:r w:rsidRPr="00FF6376">
        <w:rPr>
          <w:b/>
          <w:spacing w:val="-1"/>
          <w:sz w:val="30"/>
          <w:szCs w:val="30"/>
        </w:rPr>
        <w:t>NH</w:t>
      </w:r>
      <w:r w:rsidRPr="00FF6376">
        <w:rPr>
          <w:b/>
          <w:sz w:val="30"/>
          <w:szCs w:val="30"/>
        </w:rPr>
        <w:t>ẬN</w:t>
      </w:r>
      <w:r w:rsidRPr="00FF6376">
        <w:rPr>
          <w:b/>
          <w:spacing w:val="1"/>
          <w:sz w:val="30"/>
          <w:szCs w:val="30"/>
        </w:rPr>
        <w:t xml:space="preserve"> </w:t>
      </w:r>
      <w:r w:rsidRPr="00FF6376">
        <w:rPr>
          <w:b/>
          <w:sz w:val="30"/>
          <w:szCs w:val="30"/>
        </w:rPr>
        <w:t>X</w:t>
      </w:r>
      <w:r w:rsidRPr="00FF6376">
        <w:rPr>
          <w:b/>
          <w:spacing w:val="-1"/>
          <w:sz w:val="30"/>
          <w:szCs w:val="30"/>
        </w:rPr>
        <w:t>É</w:t>
      </w:r>
      <w:r w:rsidRPr="00FF6376">
        <w:rPr>
          <w:b/>
          <w:sz w:val="30"/>
          <w:szCs w:val="30"/>
        </w:rPr>
        <w:t>T</w:t>
      </w:r>
      <w:r w:rsidRPr="00FF6376">
        <w:rPr>
          <w:b/>
          <w:spacing w:val="1"/>
          <w:sz w:val="30"/>
          <w:szCs w:val="30"/>
        </w:rPr>
        <w:t xml:space="preserve"> </w:t>
      </w:r>
      <w:r w:rsidRPr="00FF6376">
        <w:rPr>
          <w:b/>
          <w:spacing w:val="-1"/>
          <w:sz w:val="30"/>
          <w:szCs w:val="30"/>
        </w:rPr>
        <w:t>C</w:t>
      </w:r>
      <w:r w:rsidRPr="00FF6376">
        <w:rPr>
          <w:b/>
          <w:spacing w:val="2"/>
          <w:sz w:val="30"/>
          <w:szCs w:val="30"/>
        </w:rPr>
        <w:t>Ủ</w:t>
      </w:r>
      <w:r w:rsidRPr="00FF6376">
        <w:rPr>
          <w:b/>
          <w:sz w:val="30"/>
          <w:szCs w:val="30"/>
        </w:rPr>
        <w:t>A</w:t>
      </w:r>
      <w:r w:rsidRPr="00FF6376">
        <w:rPr>
          <w:b/>
          <w:spacing w:val="1"/>
          <w:sz w:val="30"/>
          <w:szCs w:val="30"/>
        </w:rPr>
        <w:t xml:space="preserve"> </w:t>
      </w:r>
      <w:r w:rsidRPr="00FF6376">
        <w:rPr>
          <w:b/>
          <w:spacing w:val="-1"/>
          <w:sz w:val="30"/>
          <w:szCs w:val="30"/>
        </w:rPr>
        <w:t>G</w:t>
      </w:r>
      <w:r w:rsidRPr="00FF6376">
        <w:rPr>
          <w:b/>
          <w:spacing w:val="1"/>
          <w:sz w:val="30"/>
          <w:szCs w:val="30"/>
        </w:rPr>
        <w:t>I</w:t>
      </w:r>
      <w:r w:rsidRPr="00FF6376">
        <w:rPr>
          <w:b/>
          <w:spacing w:val="-1"/>
          <w:sz w:val="30"/>
          <w:szCs w:val="30"/>
        </w:rPr>
        <w:t>ẢN</w:t>
      </w:r>
      <w:r w:rsidRPr="00FF6376">
        <w:rPr>
          <w:b/>
          <w:sz w:val="30"/>
          <w:szCs w:val="30"/>
        </w:rPr>
        <w:t>G</w:t>
      </w:r>
      <w:r w:rsidRPr="00FF6376">
        <w:rPr>
          <w:b/>
          <w:spacing w:val="-1"/>
          <w:sz w:val="30"/>
          <w:szCs w:val="30"/>
        </w:rPr>
        <w:t xml:space="preserve"> V</w:t>
      </w:r>
      <w:r w:rsidRPr="00FF6376">
        <w:rPr>
          <w:b/>
          <w:spacing w:val="1"/>
          <w:sz w:val="30"/>
          <w:szCs w:val="30"/>
        </w:rPr>
        <w:t>IÊ</w:t>
      </w:r>
      <w:r w:rsidRPr="00FF6376">
        <w:rPr>
          <w:b/>
          <w:sz w:val="30"/>
          <w:szCs w:val="30"/>
        </w:rPr>
        <w:t>N</w:t>
      </w:r>
      <w:r w:rsidRPr="00FF6376">
        <w:rPr>
          <w:b/>
          <w:spacing w:val="-1"/>
          <w:sz w:val="30"/>
          <w:szCs w:val="30"/>
        </w:rPr>
        <w:t xml:space="preserve"> </w:t>
      </w:r>
      <w:r w:rsidRPr="00FF6376">
        <w:rPr>
          <w:b/>
          <w:spacing w:val="2"/>
          <w:sz w:val="30"/>
          <w:szCs w:val="30"/>
        </w:rPr>
        <w:t>H</w:t>
      </w:r>
      <w:r w:rsidRPr="00FF6376">
        <w:rPr>
          <w:b/>
          <w:spacing w:val="1"/>
          <w:sz w:val="30"/>
          <w:szCs w:val="30"/>
        </w:rPr>
        <w:t>ƯỚ</w:t>
      </w:r>
      <w:r w:rsidRPr="00FF6376">
        <w:rPr>
          <w:b/>
          <w:spacing w:val="-1"/>
          <w:sz w:val="30"/>
          <w:szCs w:val="30"/>
        </w:rPr>
        <w:t>N</w:t>
      </w:r>
      <w:r w:rsidRPr="00FF6376">
        <w:rPr>
          <w:b/>
          <w:sz w:val="30"/>
          <w:szCs w:val="30"/>
        </w:rPr>
        <w:t>G</w:t>
      </w:r>
      <w:r w:rsidRPr="00FF6376">
        <w:rPr>
          <w:b/>
          <w:spacing w:val="-1"/>
          <w:sz w:val="30"/>
          <w:szCs w:val="30"/>
        </w:rPr>
        <w:t xml:space="preserve"> </w:t>
      </w:r>
      <w:r w:rsidRPr="00FF6376">
        <w:rPr>
          <w:b/>
          <w:spacing w:val="2"/>
          <w:sz w:val="30"/>
          <w:szCs w:val="30"/>
        </w:rPr>
        <w:t>DẪN</w:t>
      </w:r>
    </w:p>
    <w:p w14:paraId="381FE4EF" w14:textId="77777777" w:rsidR="009B589E" w:rsidRPr="00FF6376" w:rsidRDefault="009B589E">
      <w:pPr>
        <w:spacing w:before="6" w:line="120" w:lineRule="exact"/>
        <w:rPr>
          <w:sz w:val="12"/>
          <w:szCs w:val="12"/>
        </w:rPr>
      </w:pPr>
    </w:p>
    <w:p w14:paraId="3A9E6916" w14:textId="77777777" w:rsidR="009B589E" w:rsidRPr="00FF6376" w:rsidRDefault="009B589E">
      <w:pPr>
        <w:spacing w:line="200" w:lineRule="exact"/>
      </w:pPr>
    </w:p>
    <w:p w14:paraId="6A3236AC" w14:textId="77777777" w:rsidR="009B589E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236861D7" w14:textId="77777777" w:rsidR="009B589E" w:rsidRPr="00FF6376" w:rsidRDefault="009B589E">
      <w:pPr>
        <w:spacing w:before="1" w:line="100" w:lineRule="exact"/>
        <w:rPr>
          <w:sz w:val="11"/>
          <w:szCs w:val="11"/>
        </w:rPr>
      </w:pPr>
    </w:p>
    <w:p w14:paraId="767E4A85" w14:textId="77777777" w:rsidR="009B589E" w:rsidRPr="00FF6376" w:rsidRDefault="009B589E">
      <w:pPr>
        <w:spacing w:line="200" w:lineRule="exact"/>
      </w:pPr>
    </w:p>
    <w:p w14:paraId="65FDD337" w14:textId="77777777" w:rsidR="009B589E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559CCB68" w14:textId="77777777" w:rsidR="009B589E" w:rsidRPr="00FF6376" w:rsidRDefault="009B589E">
      <w:pPr>
        <w:spacing w:before="8" w:line="100" w:lineRule="exact"/>
        <w:rPr>
          <w:sz w:val="10"/>
          <w:szCs w:val="10"/>
        </w:rPr>
      </w:pPr>
    </w:p>
    <w:p w14:paraId="7B343A3B" w14:textId="77777777" w:rsidR="009B589E" w:rsidRPr="00FF6376" w:rsidRDefault="009B589E">
      <w:pPr>
        <w:spacing w:line="200" w:lineRule="exact"/>
      </w:pPr>
    </w:p>
    <w:p w14:paraId="1DAAE764" w14:textId="77777777" w:rsidR="009B589E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407BA7D7" w14:textId="77777777" w:rsidR="009B589E" w:rsidRPr="00FF6376" w:rsidRDefault="009B589E">
      <w:pPr>
        <w:spacing w:before="1" w:line="100" w:lineRule="exact"/>
        <w:rPr>
          <w:sz w:val="11"/>
          <w:szCs w:val="11"/>
        </w:rPr>
      </w:pPr>
    </w:p>
    <w:p w14:paraId="62E2CC01" w14:textId="77777777" w:rsidR="009B589E" w:rsidRPr="00FF6376" w:rsidRDefault="009B589E">
      <w:pPr>
        <w:spacing w:line="200" w:lineRule="exact"/>
      </w:pPr>
    </w:p>
    <w:p w14:paraId="31B92798" w14:textId="77777777" w:rsidR="009B589E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2730B4E8" w14:textId="77777777" w:rsidR="009B589E" w:rsidRPr="00FF6376" w:rsidRDefault="009B589E">
      <w:pPr>
        <w:spacing w:before="8" w:line="100" w:lineRule="exact"/>
        <w:rPr>
          <w:sz w:val="10"/>
          <w:szCs w:val="10"/>
        </w:rPr>
      </w:pPr>
    </w:p>
    <w:p w14:paraId="1298F516" w14:textId="77777777" w:rsidR="009B589E" w:rsidRPr="00FF6376" w:rsidRDefault="009B589E">
      <w:pPr>
        <w:spacing w:line="200" w:lineRule="exact"/>
      </w:pPr>
    </w:p>
    <w:p w14:paraId="10FF0771" w14:textId="77777777" w:rsidR="009B589E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22CD213E" w14:textId="77777777" w:rsidR="009B589E" w:rsidRPr="00FF6376" w:rsidRDefault="009B589E">
      <w:pPr>
        <w:spacing w:before="1" w:line="100" w:lineRule="exact"/>
        <w:rPr>
          <w:sz w:val="11"/>
          <w:szCs w:val="11"/>
        </w:rPr>
      </w:pPr>
    </w:p>
    <w:p w14:paraId="3280FAED" w14:textId="77777777" w:rsidR="009B589E" w:rsidRPr="00FF6376" w:rsidRDefault="009B589E">
      <w:pPr>
        <w:spacing w:line="200" w:lineRule="exact"/>
      </w:pPr>
    </w:p>
    <w:p w14:paraId="192720CE" w14:textId="77777777" w:rsidR="009B589E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0D2235FD" w14:textId="77777777" w:rsidR="009B589E" w:rsidRPr="00FF6376" w:rsidRDefault="009B589E">
      <w:pPr>
        <w:spacing w:before="1" w:line="100" w:lineRule="exact"/>
        <w:rPr>
          <w:sz w:val="11"/>
          <w:szCs w:val="11"/>
        </w:rPr>
      </w:pPr>
    </w:p>
    <w:p w14:paraId="747DD265" w14:textId="77777777" w:rsidR="009B589E" w:rsidRPr="00FF6376" w:rsidRDefault="009B589E">
      <w:pPr>
        <w:spacing w:line="200" w:lineRule="exact"/>
      </w:pPr>
    </w:p>
    <w:p w14:paraId="19FD6255" w14:textId="77777777" w:rsidR="009B589E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28B21140" w14:textId="77777777" w:rsidR="009B589E" w:rsidRPr="00FF6376" w:rsidRDefault="009B589E">
      <w:pPr>
        <w:spacing w:before="8" w:line="100" w:lineRule="exact"/>
        <w:rPr>
          <w:sz w:val="10"/>
          <w:szCs w:val="10"/>
        </w:rPr>
      </w:pPr>
    </w:p>
    <w:p w14:paraId="524C8AD5" w14:textId="77777777" w:rsidR="009B589E" w:rsidRPr="00FF6376" w:rsidRDefault="009B589E">
      <w:pPr>
        <w:spacing w:line="200" w:lineRule="exact"/>
      </w:pPr>
    </w:p>
    <w:p w14:paraId="5D76EB43" w14:textId="77777777" w:rsidR="009B589E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362C5A08" w14:textId="77777777" w:rsidR="009B589E" w:rsidRPr="00FF6376" w:rsidRDefault="009B589E">
      <w:pPr>
        <w:spacing w:before="1" w:line="100" w:lineRule="exact"/>
        <w:rPr>
          <w:sz w:val="11"/>
          <w:szCs w:val="11"/>
        </w:rPr>
      </w:pPr>
    </w:p>
    <w:p w14:paraId="5E86C5F0" w14:textId="77777777" w:rsidR="009B589E" w:rsidRPr="00FF6376" w:rsidRDefault="009B589E">
      <w:pPr>
        <w:spacing w:line="200" w:lineRule="exact"/>
      </w:pPr>
    </w:p>
    <w:p w14:paraId="73646AA4" w14:textId="77777777" w:rsidR="009B589E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6E5C0957" w14:textId="77777777" w:rsidR="009B589E" w:rsidRPr="00FF6376" w:rsidRDefault="009B589E">
      <w:pPr>
        <w:spacing w:before="8" w:line="100" w:lineRule="exact"/>
        <w:rPr>
          <w:sz w:val="10"/>
          <w:szCs w:val="10"/>
        </w:rPr>
      </w:pPr>
    </w:p>
    <w:p w14:paraId="5BDF40DF" w14:textId="77777777" w:rsidR="009B589E" w:rsidRPr="00FF6376" w:rsidRDefault="009B589E">
      <w:pPr>
        <w:spacing w:line="200" w:lineRule="exact"/>
      </w:pPr>
    </w:p>
    <w:p w14:paraId="1EC88501" w14:textId="77777777" w:rsidR="009B589E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0DA3309D" w14:textId="77777777" w:rsidR="009B589E" w:rsidRPr="00FF6376" w:rsidRDefault="009B589E">
      <w:pPr>
        <w:spacing w:before="1" w:line="100" w:lineRule="exact"/>
        <w:rPr>
          <w:sz w:val="11"/>
          <w:szCs w:val="11"/>
        </w:rPr>
      </w:pPr>
    </w:p>
    <w:p w14:paraId="488CA1D2" w14:textId="77777777" w:rsidR="009B589E" w:rsidRPr="00FF6376" w:rsidRDefault="009B589E">
      <w:pPr>
        <w:spacing w:line="200" w:lineRule="exact"/>
      </w:pPr>
    </w:p>
    <w:p w14:paraId="5628C443" w14:textId="77777777" w:rsidR="009B589E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74FE2969" w14:textId="77777777" w:rsidR="009B589E" w:rsidRPr="00FF6376" w:rsidRDefault="009B589E">
      <w:pPr>
        <w:spacing w:before="8" w:line="100" w:lineRule="exact"/>
        <w:rPr>
          <w:sz w:val="10"/>
          <w:szCs w:val="10"/>
        </w:rPr>
      </w:pPr>
    </w:p>
    <w:p w14:paraId="558790A3" w14:textId="77777777" w:rsidR="009B589E" w:rsidRPr="00FF6376" w:rsidRDefault="009B589E">
      <w:pPr>
        <w:spacing w:line="200" w:lineRule="exact"/>
      </w:pPr>
    </w:p>
    <w:p w14:paraId="4CC4A1D8" w14:textId="77777777" w:rsidR="009B589E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2E81B323" w14:textId="77777777" w:rsidR="009B589E" w:rsidRPr="00FF6376" w:rsidRDefault="009B589E">
      <w:pPr>
        <w:spacing w:before="1" w:line="100" w:lineRule="exact"/>
        <w:rPr>
          <w:sz w:val="11"/>
          <w:szCs w:val="11"/>
        </w:rPr>
      </w:pPr>
    </w:p>
    <w:p w14:paraId="40C20D1F" w14:textId="77777777" w:rsidR="009B589E" w:rsidRPr="00FF6376" w:rsidRDefault="009B589E">
      <w:pPr>
        <w:spacing w:line="200" w:lineRule="exact"/>
      </w:pPr>
    </w:p>
    <w:p w14:paraId="6F7E3C12" w14:textId="77777777" w:rsidR="009B589E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58D36843" w14:textId="77777777" w:rsidR="009B589E" w:rsidRPr="00FF6376" w:rsidRDefault="009B589E">
      <w:pPr>
        <w:spacing w:before="8" w:line="100" w:lineRule="exact"/>
        <w:rPr>
          <w:sz w:val="10"/>
          <w:szCs w:val="10"/>
        </w:rPr>
      </w:pPr>
    </w:p>
    <w:p w14:paraId="4153B791" w14:textId="77777777" w:rsidR="009B589E" w:rsidRPr="00FF6376" w:rsidRDefault="009B589E">
      <w:pPr>
        <w:spacing w:line="200" w:lineRule="exact"/>
      </w:pPr>
    </w:p>
    <w:p w14:paraId="43B61EBA" w14:textId="77777777" w:rsidR="009B589E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3CC5925F" w14:textId="77777777" w:rsidR="009B589E" w:rsidRPr="00FF6376" w:rsidRDefault="009B589E">
      <w:pPr>
        <w:spacing w:before="1" w:line="100" w:lineRule="exact"/>
        <w:rPr>
          <w:sz w:val="11"/>
          <w:szCs w:val="11"/>
        </w:rPr>
      </w:pPr>
    </w:p>
    <w:p w14:paraId="028D2753" w14:textId="77777777" w:rsidR="009B589E" w:rsidRPr="00FF6376" w:rsidRDefault="009B589E">
      <w:pPr>
        <w:spacing w:line="200" w:lineRule="exact"/>
      </w:pPr>
    </w:p>
    <w:p w14:paraId="7C2A4256" w14:textId="77777777" w:rsidR="009B589E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7C3FDD5E" w14:textId="77777777" w:rsidR="009B589E" w:rsidRPr="00FF6376" w:rsidRDefault="009B589E">
      <w:pPr>
        <w:spacing w:before="8" w:line="100" w:lineRule="exact"/>
        <w:rPr>
          <w:sz w:val="10"/>
          <w:szCs w:val="10"/>
        </w:rPr>
      </w:pPr>
    </w:p>
    <w:p w14:paraId="391C674B" w14:textId="77777777" w:rsidR="009B589E" w:rsidRPr="00FF6376" w:rsidRDefault="009B589E">
      <w:pPr>
        <w:spacing w:line="200" w:lineRule="exact"/>
      </w:pPr>
    </w:p>
    <w:p w14:paraId="11B383BD" w14:textId="77777777" w:rsidR="009B589E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2ED194D2" w14:textId="77777777" w:rsidR="009B589E" w:rsidRPr="00FF6376" w:rsidRDefault="009B589E">
      <w:pPr>
        <w:spacing w:before="1" w:line="100" w:lineRule="exact"/>
        <w:rPr>
          <w:sz w:val="11"/>
          <w:szCs w:val="11"/>
        </w:rPr>
      </w:pPr>
    </w:p>
    <w:p w14:paraId="394707BE" w14:textId="77777777" w:rsidR="009B589E" w:rsidRPr="00FF6376" w:rsidRDefault="009B589E">
      <w:pPr>
        <w:spacing w:line="200" w:lineRule="exact"/>
      </w:pPr>
    </w:p>
    <w:p w14:paraId="7500DA7D" w14:textId="77777777" w:rsidR="009B589E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3CCADEC7" w14:textId="77777777" w:rsidR="009B589E" w:rsidRPr="00FF6376" w:rsidRDefault="009B589E">
      <w:pPr>
        <w:spacing w:before="8" w:line="100" w:lineRule="exact"/>
        <w:rPr>
          <w:sz w:val="10"/>
          <w:szCs w:val="10"/>
        </w:rPr>
      </w:pPr>
    </w:p>
    <w:p w14:paraId="4DD14B63" w14:textId="77777777" w:rsidR="009B589E" w:rsidRPr="00FF6376" w:rsidRDefault="009B589E">
      <w:pPr>
        <w:spacing w:line="200" w:lineRule="exact"/>
      </w:pPr>
    </w:p>
    <w:p w14:paraId="7145FFA9" w14:textId="77777777" w:rsidR="009B589E" w:rsidRPr="00FF6376" w:rsidRDefault="003E3422">
      <w:pPr>
        <w:ind w:left="290" w:right="73"/>
        <w:jc w:val="center"/>
        <w:rPr>
          <w:sz w:val="26"/>
          <w:szCs w:val="26"/>
        </w:rPr>
      </w:pPr>
      <w:r w:rsidRPr="00FF6376">
        <w:rPr>
          <w:w w:val="99"/>
          <w:sz w:val="26"/>
          <w:szCs w:val="26"/>
        </w:rPr>
        <w:t>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...............................................................................................</w:t>
      </w:r>
      <w:r w:rsidRPr="00FF6376">
        <w:rPr>
          <w:spacing w:val="1"/>
          <w:w w:val="99"/>
          <w:sz w:val="26"/>
          <w:szCs w:val="26"/>
        </w:rPr>
        <w:t>.</w:t>
      </w:r>
      <w:r w:rsidRPr="00FF6376">
        <w:rPr>
          <w:w w:val="99"/>
          <w:sz w:val="26"/>
          <w:szCs w:val="26"/>
        </w:rPr>
        <w:t>......</w:t>
      </w:r>
    </w:p>
    <w:p w14:paraId="256DE969" w14:textId="77777777" w:rsidR="009B589E" w:rsidRPr="00FF6376" w:rsidRDefault="009B589E">
      <w:pPr>
        <w:spacing w:before="9" w:line="100" w:lineRule="exact"/>
        <w:rPr>
          <w:sz w:val="10"/>
          <w:szCs w:val="10"/>
        </w:rPr>
      </w:pPr>
    </w:p>
    <w:p w14:paraId="04A03418" w14:textId="77777777" w:rsidR="009B589E" w:rsidRPr="00FF6376" w:rsidRDefault="009B589E">
      <w:pPr>
        <w:spacing w:line="200" w:lineRule="exact"/>
      </w:pPr>
    </w:p>
    <w:p w14:paraId="10FB331F" w14:textId="1FD132DF" w:rsidR="009B589E" w:rsidRPr="00FF6376" w:rsidRDefault="003E3422">
      <w:pPr>
        <w:ind w:left="3726"/>
        <w:rPr>
          <w:sz w:val="28"/>
          <w:szCs w:val="28"/>
        </w:rPr>
      </w:pPr>
      <w:r w:rsidRPr="00FF6376">
        <w:rPr>
          <w:i/>
          <w:sz w:val="28"/>
          <w:szCs w:val="28"/>
        </w:rPr>
        <w:t>T</w:t>
      </w:r>
      <w:r w:rsidRPr="00FF6376">
        <w:rPr>
          <w:i/>
          <w:spacing w:val="-1"/>
          <w:sz w:val="28"/>
          <w:szCs w:val="28"/>
        </w:rPr>
        <w:t>P</w:t>
      </w:r>
      <w:r w:rsidRPr="00FF6376">
        <w:rPr>
          <w:i/>
          <w:sz w:val="28"/>
          <w:szCs w:val="28"/>
        </w:rPr>
        <w:t>.</w:t>
      </w:r>
      <w:r w:rsidRPr="00FF6376">
        <w:rPr>
          <w:i/>
          <w:spacing w:val="-1"/>
          <w:sz w:val="28"/>
          <w:szCs w:val="28"/>
        </w:rPr>
        <w:t xml:space="preserve"> Hồ Chí Minh</w:t>
      </w:r>
      <w:r w:rsidRPr="00FF6376">
        <w:rPr>
          <w:i/>
          <w:sz w:val="28"/>
          <w:szCs w:val="28"/>
        </w:rPr>
        <w:t>,</w:t>
      </w:r>
      <w:r w:rsidRPr="00FF6376">
        <w:rPr>
          <w:i/>
          <w:spacing w:val="-1"/>
          <w:sz w:val="28"/>
          <w:szCs w:val="28"/>
        </w:rPr>
        <w:t xml:space="preserve"> ngày</w:t>
      </w:r>
      <w:r w:rsidRPr="00FF6376">
        <w:rPr>
          <w:i/>
          <w:sz w:val="28"/>
          <w:szCs w:val="28"/>
        </w:rPr>
        <w:t xml:space="preserve"> </w:t>
      </w:r>
      <w:r w:rsidR="00D92759">
        <w:rPr>
          <w:i/>
          <w:spacing w:val="-1"/>
          <w:sz w:val="28"/>
          <w:szCs w:val="28"/>
        </w:rPr>
        <w:t>31</w:t>
      </w:r>
      <w:r w:rsidRPr="00FF6376">
        <w:rPr>
          <w:i/>
          <w:spacing w:val="1"/>
          <w:sz w:val="28"/>
          <w:szCs w:val="28"/>
        </w:rPr>
        <w:t xml:space="preserve"> </w:t>
      </w:r>
      <w:r w:rsidRPr="00FF6376">
        <w:rPr>
          <w:i/>
          <w:spacing w:val="-1"/>
          <w:sz w:val="28"/>
          <w:szCs w:val="28"/>
        </w:rPr>
        <w:t>tháng</w:t>
      </w:r>
      <w:r w:rsidRPr="00FF6376">
        <w:rPr>
          <w:i/>
          <w:spacing w:val="-2"/>
          <w:sz w:val="28"/>
          <w:szCs w:val="28"/>
        </w:rPr>
        <w:t xml:space="preserve"> </w:t>
      </w:r>
      <w:r w:rsidRPr="00FF6376">
        <w:rPr>
          <w:i/>
          <w:spacing w:val="1"/>
          <w:sz w:val="28"/>
          <w:szCs w:val="28"/>
        </w:rPr>
        <w:t>1</w:t>
      </w:r>
      <w:r w:rsidRPr="00FF6376">
        <w:rPr>
          <w:i/>
          <w:sz w:val="28"/>
          <w:szCs w:val="28"/>
        </w:rPr>
        <w:t>2</w:t>
      </w:r>
      <w:r w:rsidRPr="00FF6376">
        <w:rPr>
          <w:i/>
          <w:spacing w:val="-2"/>
          <w:sz w:val="28"/>
          <w:szCs w:val="28"/>
        </w:rPr>
        <w:t xml:space="preserve"> </w:t>
      </w:r>
      <w:r w:rsidRPr="00FF6376">
        <w:rPr>
          <w:i/>
          <w:spacing w:val="1"/>
          <w:sz w:val="28"/>
          <w:szCs w:val="28"/>
        </w:rPr>
        <w:t>nă</w:t>
      </w:r>
      <w:r w:rsidRPr="00FF6376">
        <w:rPr>
          <w:i/>
          <w:sz w:val="28"/>
          <w:szCs w:val="28"/>
        </w:rPr>
        <w:t>m</w:t>
      </w:r>
      <w:r w:rsidRPr="00FF6376">
        <w:rPr>
          <w:i/>
          <w:spacing w:val="-4"/>
          <w:sz w:val="28"/>
          <w:szCs w:val="28"/>
        </w:rPr>
        <w:t xml:space="preserve"> </w:t>
      </w:r>
      <w:r w:rsidRPr="00FF6376">
        <w:rPr>
          <w:i/>
          <w:spacing w:val="-1"/>
          <w:sz w:val="28"/>
          <w:szCs w:val="28"/>
        </w:rPr>
        <w:t>2</w:t>
      </w:r>
      <w:r w:rsidRPr="00FF6376">
        <w:rPr>
          <w:i/>
          <w:spacing w:val="1"/>
          <w:sz w:val="28"/>
          <w:szCs w:val="28"/>
        </w:rPr>
        <w:t>0</w:t>
      </w:r>
      <w:r w:rsidRPr="00FF6376">
        <w:rPr>
          <w:i/>
          <w:spacing w:val="-1"/>
          <w:sz w:val="28"/>
          <w:szCs w:val="28"/>
        </w:rPr>
        <w:t>1</w:t>
      </w:r>
      <w:r w:rsidRPr="00FF6376">
        <w:rPr>
          <w:i/>
          <w:sz w:val="28"/>
          <w:szCs w:val="28"/>
        </w:rPr>
        <w:t>6</w:t>
      </w:r>
    </w:p>
    <w:p w14:paraId="0FE4DACC" w14:textId="77777777" w:rsidR="009B589E" w:rsidRPr="00FF6376" w:rsidRDefault="009B589E">
      <w:pPr>
        <w:spacing w:before="6" w:line="120" w:lineRule="exact"/>
        <w:rPr>
          <w:sz w:val="12"/>
          <w:szCs w:val="12"/>
        </w:rPr>
      </w:pPr>
    </w:p>
    <w:p w14:paraId="59AA6FDE" w14:textId="77777777" w:rsidR="009B589E" w:rsidRPr="00FF6376" w:rsidRDefault="009B589E">
      <w:pPr>
        <w:spacing w:line="200" w:lineRule="exact"/>
      </w:pPr>
    </w:p>
    <w:p w14:paraId="4D894E8C" w14:textId="724FD749" w:rsidR="004879C1" w:rsidRDefault="004879C1" w:rsidP="003D6B99">
      <w:pPr>
        <w:rPr>
          <w:sz w:val="28"/>
          <w:szCs w:val="28"/>
        </w:rPr>
      </w:pPr>
    </w:p>
    <w:p w14:paraId="54F912B7" w14:textId="5E8B9856" w:rsidR="004879C1" w:rsidRDefault="004879C1" w:rsidP="003D6B9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id w:val="-1533649248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color w:val="auto"/>
          <w:sz w:val="20"/>
          <w:szCs w:val="20"/>
        </w:rPr>
      </w:sdtEndPr>
      <w:sdtContent>
        <w:p w14:paraId="7A2A2906" w14:textId="2E2D1CA6" w:rsidR="00D92759" w:rsidRPr="00D92759" w:rsidRDefault="00D92759">
          <w:pPr>
            <w:pStyle w:val="TOC1"/>
            <w:tabs>
              <w:tab w:val="right" w:leader="dot" w:pos="9130"/>
            </w:tabs>
            <w:rPr>
              <w:sz w:val="40"/>
              <w:szCs w:val="40"/>
            </w:rPr>
          </w:pPr>
          <w:r w:rsidRPr="00D92759">
            <w:rPr>
              <w:sz w:val="40"/>
              <w:szCs w:val="40"/>
            </w:rPr>
            <w:t>Mục lục</w:t>
          </w:r>
        </w:p>
        <w:p w14:paraId="2F39FBD4" w14:textId="77777777" w:rsidR="00197101" w:rsidRDefault="00D92759">
          <w:pPr>
            <w:pStyle w:val="TOC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0990202" w:history="1">
            <w:r w:rsidR="00197101" w:rsidRPr="00A50FF8">
              <w:rPr>
                <w:rStyle w:val="Hyperlink"/>
                <w:noProof/>
                <w:lang w:val="vi-VN"/>
              </w:rPr>
              <w:t>Các Phần Đã Thực Hiện</w:t>
            </w:r>
            <w:r w:rsidR="00197101">
              <w:rPr>
                <w:noProof/>
                <w:webHidden/>
              </w:rPr>
              <w:tab/>
            </w:r>
            <w:r w:rsidR="00197101">
              <w:rPr>
                <w:noProof/>
                <w:webHidden/>
              </w:rPr>
              <w:fldChar w:fldCharType="begin"/>
            </w:r>
            <w:r w:rsidR="00197101">
              <w:rPr>
                <w:noProof/>
                <w:webHidden/>
              </w:rPr>
              <w:instrText xml:space="preserve"> PAGEREF _Toc470990202 \h </w:instrText>
            </w:r>
            <w:r w:rsidR="00197101">
              <w:rPr>
                <w:noProof/>
                <w:webHidden/>
              </w:rPr>
            </w:r>
            <w:r w:rsidR="00197101">
              <w:rPr>
                <w:noProof/>
                <w:webHidden/>
              </w:rPr>
              <w:fldChar w:fldCharType="separate"/>
            </w:r>
            <w:r w:rsidR="00197101">
              <w:rPr>
                <w:noProof/>
                <w:webHidden/>
              </w:rPr>
              <w:t>9</w:t>
            </w:r>
            <w:r w:rsidR="00197101">
              <w:rPr>
                <w:noProof/>
                <w:webHidden/>
              </w:rPr>
              <w:fldChar w:fldCharType="end"/>
            </w:r>
          </w:hyperlink>
        </w:p>
        <w:p w14:paraId="5E7EB5CD" w14:textId="77777777" w:rsidR="00197101" w:rsidRDefault="00197101">
          <w:pPr>
            <w:pStyle w:val="TOC2"/>
            <w:tabs>
              <w:tab w:val="right" w:leader="dot" w:pos="913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70990203" w:history="1">
            <w:r w:rsidRPr="00A50FF8">
              <w:rPr>
                <w:rStyle w:val="Hyperlink"/>
                <w:noProof/>
              </w:rPr>
              <w:t>1.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165BF" w14:textId="77777777" w:rsidR="00197101" w:rsidRDefault="00197101">
          <w:pPr>
            <w:pStyle w:val="TOC2"/>
            <w:tabs>
              <w:tab w:val="right" w:leader="dot" w:pos="913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70990204" w:history="1">
            <w:r w:rsidRPr="00A50FF8">
              <w:rPr>
                <w:rStyle w:val="Hyperlink"/>
                <w:noProof/>
              </w:rPr>
              <w:t>2.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915EC" w14:textId="77777777" w:rsidR="00197101" w:rsidRDefault="00197101">
          <w:pPr>
            <w:pStyle w:val="TOC2"/>
            <w:tabs>
              <w:tab w:val="right" w:leader="dot" w:pos="913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70990205" w:history="1">
            <w:r w:rsidRPr="00A50FF8">
              <w:rPr>
                <w:rStyle w:val="Hyperlink"/>
                <w:noProof/>
              </w:rPr>
              <w:t>3. 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AC7CB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06" w:history="1">
            <w:r w:rsidRPr="00A50FF8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</w:rPr>
              <w:t>Bats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F6E0B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07" w:history="1">
            <w:r w:rsidRPr="00A50FF8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</w:rPr>
              <w:t>Ghouls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D77C9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08" w:history="1">
            <w:r w:rsidRPr="00A50FF8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</w:rPr>
              <w:t>Medusa Heads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9210E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09" w:history="1">
            <w:r w:rsidRPr="00A50FF8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</w:rPr>
              <w:t>Bone Towers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5D10F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10" w:history="1">
            <w:r w:rsidRPr="00A50FF8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</w:rPr>
              <w:t>Axe Knights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1DE0D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11" w:history="1">
            <w:r w:rsidRPr="00A50FF8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</w:rPr>
              <w:t>Skeletons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07C01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12" w:history="1">
            <w:r w:rsidRPr="00A50FF8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</w:rPr>
              <w:t>Fleamans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1FFB1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13" w:history="1">
            <w:r w:rsidRPr="00A50FF8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</w:rPr>
              <w:t>Ravens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AEE2A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14" w:history="1">
            <w:r w:rsidRPr="00A50FF8">
              <w:rPr>
                <w:rStyle w:val="Hyperlink"/>
                <w:noProof/>
              </w:rPr>
              <w:t>9.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</w:rPr>
              <w:t>Ghosts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F71F6" w14:textId="77777777" w:rsidR="00197101" w:rsidRDefault="00197101">
          <w:pPr>
            <w:pStyle w:val="TOC2"/>
            <w:tabs>
              <w:tab w:val="right" w:leader="dot" w:pos="913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70990215" w:history="1">
            <w:r w:rsidRPr="00A50FF8">
              <w:rPr>
                <w:rStyle w:val="Hyperlink"/>
                <w:noProof/>
              </w:rPr>
              <w:t>4. Boss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3C6C1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16" w:history="1">
            <w:r w:rsidRPr="00A50FF8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</w:rPr>
              <w:t>Medusa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CB288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17" w:history="1">
            <w:r w:rsidRPr="00A50FF8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</w:rPr>
              <w:t>Mummy 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9CBC6" w14:textId="77777777" w:rsidR="00197101" w:rsidRDefault="00197101">
          <w:pPr>
            <w:pStyle w:val="TOC2"/>
            <w:tabs>
              <w:tab w:val="right" w:leader="dot" w:pos="913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70990218" w:history="1">
            <w:r w:rsidRPr="00A50FF8">
              <w:rPr>
                <w:rStyle w:val="Hyperlink"/>
                <w:noProof/>
              </w:rPr>
              <w:t>5.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B1F88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19" w:history="1">
            <w:r w:rsidRPr="00A50FF8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</w:rPr>
              <w:t>Small Heart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56B84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20" w:history="1">
            <w:r w:rsidRPr="00A50FF8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</w:rPr>
              <w:t>Large Heart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A68E4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21" w:history="1">
            <w:r w:rsidRPr="00A50FF8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</w:rPr>
              <w:t>Red Money Bag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6C6AC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22" w:history="1">
            <w:r w:rsidRPr="00A50FF8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</w:rPr>
              <w:t>Purple Money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9824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23" w:history="1">
            <w:r w:rsidRPr="00A50FF8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</w:rPr>
              <w:t>Bag White Money Bag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966E2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24" w:history="1">
            <w:r w:rsidRPr="00A50FF8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</w:rPr>
              <w:t>Pot Roast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CC2B8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25" w:history="1">
            <w:r w:rsidRPr="00A50FF8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</w:rPr>
              <w:t>Crystal 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6E5CA" w14:textId="77777777" w:rsidR="00197101" w:rsidRDefault="00197101">
          <w:pPr>
            <w:pStyle w:val="TOC2"/>
            <w:tabs>
              <w:tab w:val="right" w:leader="dot" w:pos="913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70990226" w:history="1">
            <w:r w:rsidRPr="00A50FF8">
              <w:rPr>
                <w:rStyle w:val="Hyperlink"/>
                <w:noProof/>
              </w:rPr>
              <w:t>6. Weapons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A1ACD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27" w:history="1">
            <w:r w:rsidRPr="00A50FF8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</w:rPr>
              <w:t>Dagger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2E896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28" w:history="1">
            <w:r w:rsidRPr="00A50FF8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</w:rPr>
              <w:t>Throwing Axe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1B297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29" w:history="1">
            <w:r w:rsidRPr="00A50FF8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</w:rPr>
              <w:t>Holy Water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CF424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30" w:history="1">
            <w:r w:rsidRPr="00A50FF8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</w:rPr>
              <w:t>Boomerang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EE625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31" w:history="1">
            <w:r w:rsidRPr="00A50FF8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</w:rPr>
              <w:t>Stopwatch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FD47C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32" w:history="1">
            <w:r w:rsidRPr="00A50FF8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</w:rPr>
              <w:t>Cross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777FB" w14:textId="77777777" w:rsidR="00197101" w:rsidRDefault="00197101">
          <w:pPr>
            <w:pStyle w:val="TOC2"/>
            <w:tabs>
              <w:tab w:val="right" w:leader="dot" w:pos="913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70990233" w:history="1">
            <w:r w:rsidRPr="00A50FF8">
              <w:rPr>
                <w:rStyle w:val="Hyperlink"/>
                <w:noProof/>
              </w:rPr>
              <w:t>7. Static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2B757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34" w:history="1">
            <w:r w:rsidRPr="00A50FF8">
              <w:rPr>
                <w:rStyle w:val="Hyperlink"/>
                <w:noProof/>
                <w:lang w:val="vi-VN"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  <w:lang w:val="vi-VN"/>
              </w:rPr>
              <w:t>Brick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078AB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35" w:history="1">
            <w:r w:rsidRPr="00A50FF8">
              <w:rPr>
                <w:rStyle w:val="Hyperlink"/>
                <w:noProof/>
                <w:lang w:val="vi-VN"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  <w:lang w:val="vi-VN"/>
              </w:rPr>
              <w:t>Candle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21FD2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36" w:history="1">
            <w:r w:rsidRPr="00A50FF8">
              <w:rPr>
                <w:rStyle w:val="Hyperlink"/>
                <w:noProof/>
                <w:lang w:val="vi-VN"/>
              </w:rPr>
              <w:t>3.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  <w:lang w:val="vi-VN"/>
              </w:rPr>
              <w:t>Hide Brick (gạch có thể đánh được)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BA41D" w14:textId="77777777" w:rsidR="00197101" w:rsidRDefault="00197101">
          <w:pPr>
            <w:pStyle w:val="TOC2"/>
            <w:tabs>
              <w:tab w:val="right" w:leader="dot" w:pos="913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70990237" w:history="1">
            <w:r w:rsidRPr="00A50FF8">
              <w:rPr>
                <w:rStyle w:val="Hyperlink"/>
                <w:noProof/>
              </w:rPr>
              <w:t>8. Map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3CADF" w14:textId="77777777" w:rsidR="00197101" w:rsidRDefault="00197101">
          <w:pPr>
            <w:pStyle w:val="TOC2"/>
            <w:tabs>
              <w:tab w:val="right" w:leader="dot" w:pos="913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70990238" w:history="1">
            <w:r w:rsidRPr="00A50FF8">
              <w:rPr>
                <w:rStyle w:val="Hyperlink"/>
                <w:noProof/>
              </w:rPr>
              <w:t>9. Game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A9AC9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39" w:history="1">
            <w:r w:rsidRPr="00A50FF8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</w:rPr>
              <w:t>Load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0FFB0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40" w:history="1">
            <w:r w:rsidRPr="00A50FF8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</w:rPr>
              <w:t>Load Game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DE7A4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41" w:history="1">
            <w:r w:rsidRPr="00A50FF8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</w:rPr>
              <w:t>Hiển thị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C5D37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42" w:history="1">
            <w:r w:rsidRPr="00A50FF8">
              <w:rPr>
                <w:rStyle w:val="Hyperlink"/>
                <w:noProof/>
                <w:lang w:val="vi-VN"/>
              </w:rPr>
              <w:t>4.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  <w:lang w:val="vi-VN"/>
              </w:rPr>
              <w:t>Xử lý va chạm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0CA44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43" w:history="1">
            <w:r w:rsidRPr="00A50FF8">
              <w:rPr>
                <w:rStyle w:val="Hyperlink"/>
                <w:noProof/>
                <w:lang w:val="vi-VN"/>
              </w:rPr>
              <w:t>5.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  <w:lang w:val="vi-VN"/>
              </w:rPr>
              <w:t>Chuyển stage khi qua các cổng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C70E3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44" w:history="1">
            <w:r w:rsidRPr="00A50FF8">
              <w:rPr>
                <w:rStyle w:val="Hyperlink"/>
                <w:noProof/>
                <w:lang w:val="vi-VN"/>
              </w:rPr>
              <w:t>6.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  <w:lang w:val="vi-VN"/>
              </w:rPr>
              <w:t>Chuyển màn khi giết boss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39AAA" w14:textId="77777777" w:rsidR="00197101" w:rsidRDefault="00197101">
          <w:pPr>
            <w:pStyle w:val="TOC3"/>
            <w:tabs>
              <w:tab w:val="left" w:pos="800"/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45" w:history="1">
            <w:r w:rsidRPr="00A50FF8">
              <w:rPr>
                <w:rStyle w:val="Hyperlink"/>
                <w:noProof/>
                <w:lang w:val="vi-VN"/>
              </w:rPr>
              <w:t>7.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A50FF8">
              <w:rPr>
                <w:rStyle w:val="Hyperlink"/>
                <w:noProof/>
                <w:lang w:val="vi-VN"/>
              </w:rPr>
              <w:t>Player chết và reset lại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162AC" w14:textId="77777777" w:rsidR="00197101" w:rsidRDefault="00197101">
          <w:pPr>
            <w:pStyle w:val="TOC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</w:rPr>
          </w:pPr>
          <w:hyperlink w:anchor="_Toc470990246" w:history="1">
            <w:r w:rsidRPr="00A50FF8">
              <w:rPr>
                <w:rStyle w:val="Hyperlink"/>
                <w:noProof/>
              </w:rPr>
              <w:t>Quá Trình làm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31E27" w14:textId="77777777" w:rsidR="00197101" w:rsidRDefault="00197101">
          <w:pPr>
            <w:pStyle w:val="TOC2"/>
            <w:tabs>
              <w:tab w:val="right" w:leader="dot" w:pos="913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70990247" w:history="1">
            <w:r w:rsidRPr="00A50FF8">
              <w:rPr>
                <w:rStyle w:val="Hyperlink"/>
                <w:noProof/>
              </w:rPr>
              <w:t>Giai đoạn 1: Xây dựng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88473" w14:textId="77777777" w:rsidR="00197101" w:rsidRDefault="00197101">
          <w:pPr>
            <w:pStyle w:val="TOC3"/>
            <w:tabs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48" w:history="1">
            <w:r w:rsidRPr="00A50FF8">
              <w:rPr>
                <w:rStyle w:val="Hyperlink"/>
                <w:noProof/>
                <w:lang w:val="vi-VN"/>
              </w:rPr>
              <w:t>Thiết kế lớp 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E1828" w14:textId="77777777" w:rsidR="00197101" w:rsidRDefault="00197101">
          <w:pPr>
            <w:pStyle w:val="TOC3"/>
            <w:tabs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49" w:history="1">
            <w:r w:rsidRPr="00A50FF8">
              <w:rPr>
                <w:rStyle w:val="Hyperlink"/>
                <w:noProof/>
              </w:rPr>
              <w:t>Thiết kế Game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16AFB" w14:textId="77777777" w:rsidR="00197101" w:rsidRDefault="00197101">
          <w:pPr>
            <w:pStyle w:val="TOC2"/>
            <w:tabs>
              <w:tab w:val="right" w:leader="dot" w:pos="913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70990250" w:history="1">
            <w:r w:rsidRPr="00A50FF8">
              <w:rPr>
                <w:rStyle w:val="Hyperlink"/>
                <w:noProof/>
                <w:lang w:val="vi-VN"/>
              </w:rPr>
              <w:t>Giai đoạn 2: Phân chia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1FEB8" w14:textId="77777777" w:rsidR="00197101" w:rsidRDefault="00197101">
          <w:pPr>
            <w:pStyle w:val="TOC3"/>
            <w:tabs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51" w:history="1">
            <w:r w:rsidRPr="00A50FF8">
              <w:rPr>
                <w:rStyle w:val="Hyperlink"/>
                <w:noProof/>
              </w:rPr>
              <w:t>Giai đoạn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5A306" w14:textId="77777777" w:rsidR="00197101" w:rsidRDefault="00197101">
          <w:pPr>
            <w:pStyle w:val="TOC3"/>
            <w:tabs>
              <w:tab w:val="right" w:leader="dot" w:pos="913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70990252" w:history="1">
            <w:r w:rsidRPr="00A50FF8">
              <w:rPr>
                <w:rStyle w:val="Hyperlink"/>
                <w:noProof/>
              </w:rPr>
              <w:t>Bảng phân công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BF047" w14:textId="77777777" w:rsidR="00197101" w:rsidRDefault="00197101">
          <w:pPr>
            <w:pStyle w:val="TOC2"/>
            <w:tabs>
              <w:tab w:val="right" w:leader="dot" w:pos="913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70990253" w:history="1">
            <w:r w:rsidRPr="00A50FF8">
              <w:rPr>
                <w:rStyle w:val="Hyperlink"/>
                <w:noProof/>
              </w:rPr>
              <w:t>Khó khăn và thuận lợi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D9821" w14:textId="77777777" w:rsidR="00197101" w:rsidRDefault="00197101">
          <w:pPr>
            <w:pStyle w:val="TOC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</w:rPr>
          </w:pPr>
          <w:hyperlink w:anchor="_Toc470990254" w:history="1">
            <w:r w:rsidRPr="00A50FF8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_Toc470990254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3C384" w14:textId="3DB6B1E3" w:rsidR="00D92759" w:rsidRDefault="00D92759">
          <w:r>
            <w:rPr>
              <w:b/>
              <w:bCs/>
              <w:noProof/>
            </w:rPr>
            <w:fldChar w:fldCharType="end"/>
          </w:r>
        </w:p>
      </w:sdtContent>
    </w:sdt>
    <w:p w14:paraId="2C5FF23C" w14:textId="77777777" w:rsidR="00D92759" w:rsidRDefault="00D92759" w:rsidP="003D6B99">
      <w:pPr>
        <w:rPr>
          <w:sz w:val="28"/>
          <w:szCs w:val="28"/>
        </w:rPr>
      </w:pPr>
    </w:p>
    <w:p w14:paraId="76B1114F" w14:textId="77777777" w:rsidR="004879C1" w:rsidRDefault="004879C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CE6002" w14:textId="7553F30E" w:rsidR="007644EA" w:rsidRDefault="004879C1" w:rsidP="004879C1">
      <w:pPr>
        <w:pStyle w:val="Heading1"/>
        <w:rPr>
          <w:sz w:val="52"/>
          <w:szCs w:val="52"/>
          <w:lang w:val="vi-VN"/>
        </w:rPr>
      </w:pPr>
      <w:bookmarkStart w:id="0" w:name="_Toc470990202"/>
      <w:r w:rsidRPr="004879C1">
        <w:rPr>
          <w:sz w:val="52"/>
          <w:szCs w:val="52"/>
          <w:lang w:val="vi-VN"/>
        </w:rPr>
        <w:lastRenderedPageBreak/>
        <w:t>Các Phần Đã Thực Hiện</w:t>
      </w:r>
      <w:bookmarkEnd w:id="0"/>
    </w:p>
    <w:p w14:paraId="73D2C232" w14:textId="77777777" w:rsidR="004879C1" w:rsidRDefault="004879C1" w:rsidP="004879C1"/>
    <w:p w14:paraId="7770DDC4" w14:textId="3D621D92" w:rsidR="004879C1" w:rsidRPr="004879C1" w:rsidRDefault="004879C1" w:rsidP="004879C1">
      <w:pPr>
        <w:pStyle w:val="Heading2"/>
        <w:numPr>
          <w:ilvl w:val="0"/>
          <w:numId w:val="0"/>
        </w:numPr>
        <w:ind w:left="720"/>
        <w:rPr>
          <w:i w:val="0"/>
          <w:sz w:val="48"/>
          <w:szCs w:val="48"/>
        </w:rPr>
      </w:pPr>
      <w:bookmarkStart w:id="1" w:name="_Toc470990203"/>
      <w:r w:rsidRPr="004879C1">
        <w:rPr>
          <w:i w:val="0"/>
          <w:sz w:val="48"/>
          <w:szCs w:val="48"/>
        </w:rPr>
        <w:t>1. Level</w:t>
      </w:r>
      <w:bookmarkEnd w:id="1"/>
    </w:p>
    <w:p w14:paraId="78152D52" w14:textId="77777777" w:rsidR="004879C1" w:rsidRDefault="004879C1" w:rsidP="004879C1"/>
    <w:p w14:paraId="5F78A756" w14:textId="4CF5998E" w:rsidR="004879C1" w:rsidRPr="00196175" w:rsidRDefault="004879C1" w:rsidP="004879C1">
      <w:pPr>
        <w:rPr>
          <w:sz w:val="28"/>
          <w:szCs w:val="28"/>
        </w:rPr>
      </w:pPr>
      <w:r>
        <w:rPr>
          <w:sz w:val="28"/>
          <w:szCs w:val="28"/>
        </w:rPr>
        <w:t>Nhóm đã thực hiện được 2 màn chơi là level 2 và level 3</w:t>
      </w:r>
      <w:r w:rsidR="00711D55">
        <w:rPr>
          <w:sz w:val="28"/>
          <w:szCs w:val="28"/>
        </w:rPr>
        <w:t>. Level 2 gồm 6 Stage và level 3 gồm 5 Stage</w:t>
      </w:r>
    </w:p>
    <w:p w14:paraId="2B7FFBA7" w14:textId="37C5DCB5" w:rsidR="004879C1" w:rsidRDefault="004879C1" w:rsidP="004879C1">
      <w:pPr>
        <w:pStyle w:val="Heading2"/>
        <w:numPr>
          <w:ilvl w:val="0"/>
          <w:numId w:val="0"/>
        </w:numPr>
        <w:ind w:left="720"/>
        <w:rPr>
          <w:i w:val="0"/>
          <w:sz w:val="48"/>
          <w:szCs w:val="48"/>
        </w:rPr>
      </w:pPr>
      <w:bookmarkStart w:id="2" w:name="_Toc470990204"/>
      <w:r w:rsidRPr="004879C1">
        <w:rPr>
          <w:i w:val="0"/>
          <w:sz w:val="48"/>
          <w:szCs w:val="48"/>
        </w:rPr>
        <w:t>2. Player</w:t>
      </w:r>
      <w:bookmarkEnd w:id="2"/>
    </w:p>
    <w:p w14:paraId="65D872C1" w14:textId="77777777" w:rsidR="004879C1" w:rsidRDefault="004879C1" w:rsidP="004879C1"/>
    <w:p w14:paraId="3BB753C5" w14:textId="40A0BD57" w:rsidR="004879C1" w:rsidRDefault="004879C1" w:rsidP="004879C1">
      <w:pPr>
        <w:rPr>
          <w:sz w:val="28"/>
          <w:szCs w:val="28"/>
        </w:rPr>
      </w:pPr>
      <w:r>
        <w:rPr>
          <w:sz w:val="28"/>
          <w:szCs w:val="28"/>
        </w:rPr>
        <w:t>Player có các chức năng sau:</w:t>
      </w:r>
    </w:p>
    <w:p w14:paraId="34E6E643" w14:textId="7C04E812" w:rsidR="004879C1" w:rsidRDefault="004879C1" w:rsidP="008E34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 chuyển trái phải</w:t>
      </w:r>
    </w:p>
    <w:p w14:paraId="63480322" w14:textId="1BBCE1C5" w:rsidR="004879C1" w:rsidRDefault="004879C1" w:rsidP="008E34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Nhảy </w:t>
      </w:r>
      <w:proofErr w:type="gramStart"/>
      <w:r>
        <w:rPr>
          <w:sz w:val="28"/>
          <w:szCs w:val="28"/>
        </w:rPr>
        <w:t>( có</w:t>
      </w:r>
      <w:proofErr w:type="gramEnd"/>
      <w:r>
        <w:rPr>
          <w:sz w:val="28"/>
          <w:szCs w:val="28"/>
        </w:rPr>
        <w:t xml:space="preserve"> áp dụng trọng lực, gia tốc )</w:t>
      </w:r>
    </w:p>
    <w:p w14:paraId="382E06E7" w14:textId="58CB9892" w:rsidR="004879C1" w:rsidRDefault="004879C1" w:rsidP="008E34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Ngồi</w:t>
      </w:r>
    </w:p>
    <w:p w14:paraId="15A8EBEA" w14:textId="176D37B5" w:rsidR="004879C1" w:rsidRDefault="004879C1" w:rsidP="008E34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Leo/xuống cầu thang theo 4 hướng (lên phải, lên trái, xuống phải, xuống trái)</w:t>
      </w:r>
    </w:p>
    <w:p w14:paraId="1579A3B6" w14:textId="5F42510F" w:rsidR="004879C1" w:rsidRDefault="004879C1" w:rsidP="008E34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Đánh bằng morning star</w:t>
      </w:r>
    </w:p>
    <w:p w14:paraId="27E05721" w14:textId="1300505B" w:rsidR="004879C1" w:rsidRDefault="004879C1" w:rsidP="008E34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Đổi vũ khí</w:t>
      </w:r>
    </w:p>
    <w:p w14:paraId="0E1778F8" w14:textId="7EFD5627" w:rsidR="004879C1" w:rsidRDefault="004879C1" w:rsidP="008E34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Đánh khi ngồi</w:t>
      </w:r>
    </w:p>
    <w:p w14:paraId="57DF1851" w14:textId="3FE7120A" w:rsidR="004879C1" w:rsidRDefault="004879C1" w:rsidP="008E34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Đánh khi lên cầu thang</w:t>
      </w:r>
    </w:p>
    <w:p w14:paraId="1EABEE30" w14:textId="33B73A87" w:rsidR="004879C1" w:rsidRDefault="004879C1" w:rsidP="008E34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 chạm cho player với enemy, item</w:t>
      </w:r>
    </w:p>
    <w:p w14:paraId="0DD8F42D" w14:textId="77777777" w:rsidR="004879C1" w:rsidRDefault="004879C1" w:rsidP="004879C1">
      <w:pPr>
        <w:pStyle w:val="ListParagraph"/>
        <w:rPr>
          <w:sz w:val="28"/>
          <w:szCs w:val="28"/>
        </w:rPr>
      </w:pPr>
    </w:p>
    <w:p w14:paraId="571C209D" w14:textId="2D9D939B" w:rsidR="004879C1" w:rsidRDefault="004879C1" w:rsidP="004879C1">
      <w:pPr>
        <w:pStyle w:val="Heading2"/>
        <w:numPr>
          <w:ilvl w:val="0"/>
          <w:numId w:val="0"/>
        </w:numPr>
        <w:ind w:left="720"/>
        <w:rPr>
          <w:i w:val="0"/>
          <w:sz w:val="48"/>
          <w:szCs w:val="48"/>
        </w:rPr>
      </w:pPr>
      <w:bookmarkStart w:id="3" w:name="_Toc470990205"/>
      <w:r w:rsidRPr="004879C1">
        <w:rPr>
          <w:i w:val="0"/>
          <w:sz w:val="48"/>
          <w:szCs w:val="48"/>
        </w:rPr>
        <w:t xml:space="preserve">3. </w:t>
      </w:r>
      <w:r>
        <w:rPr>
          <w:i w:val="0"/>
          <w:sz w:val="48"/>
          <w:szCs w:val="48"/>
        </w:rPr>
        <w:t>Enemy</w:t>
      </w:r>
      <w:bookmarkEnd w:id="3"/>
    </w:p>
    <w:p w14:paraId="316609F8" w14:textId="77777777" w:rsidR="004879C1" w:rsidRDefault="004879C1" w:rsidP="004879C1"/>
    <w:p w14:paraId="329929C4" w14:textId="0ECA8EC5" w:rsidR="004879C1" w:rsidRPr="00F11340" w:rsidRDefault="004879C1" w:rsidP="004879C1">
      <w:pPr>
        <w:rPr>
          <w:sz w:val="28"/>
          <w:szCs w:val="28"/>
          <w:lang w:val="vi-VN"/>
        </w:rPr>
      </w:pPr>
      <w:r>
        <w:rPr>
          <w:sz w:val="28"/>
          <w:szCs w:val="28"/>
        </w:rPr>
        <w:t>Dưới đây là các enemy nhóm đã thực hiện được, đư</w:t>
      </w:r>
      <w:r w:rsidR="00F11340">
        <w:rPr>
          <w:sz w:val="28"/>
          <w:szCs w:val="28"/>
        </w:rPr>
        <w:t>ợc liệt kê theo level xuất hiện:</w:t>
      </w:r>
    </w:p>
    <w:p w14:paraId="66C98159" w14:textId="77777777" w:rsidR="004879C1" w:rsidRDefault="004879C1" w:rsidP="004879C1">
      <w:pPr>
        <w:rPr>
          <w:sz w:val="28"/>
          <w:szCs w:val="28"/>
        </w:rPr>
      </w:pPr>
    </w:p>
    <w:p w14:paraId="5B741C74" w14:textId="6426FDB5" w:rsidR="004879C1" w:rsidRDefault="00E378E6" w:rsidP="008E345D">
      <w:pPr>
        <w:pStyle w:val="Heading3"/>
        <w:numPr>
          <w:ilvl w:val="0"/>
          <w:numId w:val="3"/>
        </w:numPr>
      </w:pPr>
      <w:bookmarkStart w:id="4" w:name="_Toc470990206"/>
      <w:r w:rsidRPr="00F11340">
        <w:t>Bats</w:t>
      </w:r>
      <w:bookmarkEnd w:id="4"/>
    </w:p>
    <w:p w14:paraId="609FE70B" w14:textId="77777777" w:rsidR="00F11340" w:rsidRDefault="00F11340" w:rsidP="00F11340">
      <w:pPr>
        <w:pStyle w:val="ListParagraph"/>
        <w:rPr>
          <w:sz w:val="36"/>
          <w:szCs w:val="36"/>
        </w:rPr>
      </w:pPr>
    </w:p>
    <w:p w14:paraId="0C5C3542" w14:textId="06572E09" w:rsidR="00F11340" w:rsidRPr="00F11340" w:rsidRDefault="00F11340" w:rsidP="00F11340">
      <w:pPr>
        <w:ind w:firstLine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44D29913" wp14:editId="223FA578">
            <wp:extent cx="2188348" cy="307964"/>
            <wp:effectExtent l="0" t="0" r="0" b="0"/>
            <wp:docPr id="16" name="Picture 16" descr="Resources/enemy/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ources/enemy/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986" cy="31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B9FC4" w14:textId="77777777" w:rsidR="00F11340" w:rsidRDefault="00F11340" w:rsidP="00F11340">
      <w:pPr>
        <w:pStyle w:val="ListParagraph"/>
        <w:rPr>
          <w:sz w:val="36"/>
          <w:szCs w:val="36"/>
        </w:rPr>
      </w:pPr>
    </w:p>
    <w:p w14:paraId="4B33DF15" w14:textId="77777777" w:rsidR="00F11340" w:rsidRDefault="00F11340" w:rsidP="008E345D">
      <w:pPr>
        <w:pStyle w:val="Heading3"/>
        <w:numPr>
          <w:ilvl w:val="0"/>
          <w:numId w:val="3"/>
        </w:numPr>
      </w:pPr>
      <w:bookmarkStart w:id="5" w:name="_Toc470990207"/>
      <w:r>
        <w:t>Ghouls</w:t>
      </w:r>
      <w:bookmarkEnd w:id="5"/>
    </w:p>
    <w:p w14:paraId="4FDFE0A9" w14:textId="77777777" w:rsidR="00F11340" w:rsidRDefault="00F11340" w:rsidP="00F11340">
      <w:pPr>
        <w:pStyle w:val="ListParagraph"/>
        <w:rPr>
          <w:sz w:val="36"/>
          <w:szCs w:val="36"/>
        </w:rPr>
      </w:pPr>
    </w:p>
    <w:p w14:paraId="270E09EF" w14:textId="20021414" w:rsidR="00F11340" w:rsidRPr="00F11340" w:rsidRDefault="00F11340" w:rsidP="00F11340">
      <w:pPr>
        <w:ind w:firstLine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02B7E341" wp14:editId="0DE2392E">
            <wp:extent cx="645795" cy="606425"/>
            <wp:effectExtent l="0" t="0" r="0" b="3175"/>
            <wp:docPr id="17" name="Picture 17" descr="Resources/enemy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ources/enemy/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8703" w14:textId="77777777" w:rsidR="00F11340" w:rsidRDefault="00F11340" w:rsidP="00F11340">
      <w:pPr>
        <w:pStyle w:val="ListParagraph"/>
        <w:rPr>
          <w:sz w:val="36"/>
          <w:szCs w:val="36"/>
        </w:rPr>
      </w:pPr>
    </w:p>
    <w:p w14:paraId="00CEED0F" w14:textId="55DFCBD1" w:rsidR="00F11340" w:rsidRDefault="00F11340" w:rsidP="008E345D">
      <w:pPr>
        <w:pStyle w:val="Heading3"/>
        <w:numPr>
          <w:ilvl w:val="0"/>
          <w:numId w:val="3"/>
        </w:numPr>
      </w:pPr>
      <w:bookmarkStart w:id="6" w:name="_Toc470990208"/>
      <w:r w:rsidRPr="00F11340">
        <w:lastRenderedPageBreak/>
        <w:t>Medusa Heads</w:t>
      </w:r>
      <w:bookmarkEnd w:id="6"/>
    </w:p>
    <w:p w14:paraId="2626FC12" w14:textId="0ACCBD72" w:rsidR="00F11340" w:rsidRPr="00F11340" w:rsidRDefault="00F11340" w:rsidP="00F11340">
      <w:pPr>
        <w:ind w:firstLine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7B3D406E" wp14:editId="15020D81">
            <wp:extent cx="606425" cy="307975"/>
            <wp:effectExtent l="0" t="0" r="3175" b="0"/>
            <wp:docPr id="18" name="Picture 18" descr="Resources/enemy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ources/enemy/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C7F00" w14:textId="59E355AE" w:rsidR="00F11340" w:rsidRDefault="00F11340" w:rsidP="008E345D">
      <w:pPr>
        <w:pStyle w:val="Heading3"/>
        <w:numPr>
          <w:ilvl w:val="0"/>
          <w:numId w:val="3"/>
        </w:numPr>
      </w:pPr>
      <w:bookmarkStart w:id="7" w:name="_Toc470990209"/>
      <w:r w:rsidRPr="00F11340">
        <w:t>Bone Towers</w:t>
      </w:r>
      <w:bookmarkEnd w:id="7"/>
    </w:p>
    <w:p w14:paraId="015AECB4" w14:textId="77777777" w:rsidR="00F11340" w:rsidRDefault="00F11340" w:rsidP="00F11340">
      <w:pPr>
        <w:pStyle w:val="ListParagraph"/>
        <w:rPr>
          <w:sz w:val="36"/>
          <w:szCs w:val="36"/>
        </w:rPr>
      </w:pPr>
    </w:p>
    <w:p w14:paraId="1837535D" w14:textId="787355E0" w:rsidR="00F11340" w:rsidRPr="00F11340" w:rsidRDefault="00F11340" w:rsidP="00F11340">
      <w:pPr>
        <w:ind w:firstLine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34731E10" wp14:editId="6EF2ECCD">
            <wp:extent cx="307975" cy="606425"/>
            <wp:effectExtent l="0" t="0" r="0" b="3175"/>
            <wp:docPr id="19" name="Picture 19" descr="Resources/enemy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ources/enemy/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277AB" w14:textId="77777777" w:rsidR="00F11340" w:rsidRDefault="00F11340" w:rsidP="00F11340">
      <w:pPr>
        <w:pStyle w:val="ListParagraph"/>
        <w:rPr>
          <w:sz w:val="36"/>
          <w:szCs w:val="36"/>
        </w:rPr>
      </w:pPr>
    </w:p>
    <w:p w14:paraId="19E954B7" w14:textId="417309FE" w:rsidR="00F11340" w:rsidRDefault="00F11340" w:rsidP="008E345D">
      <w:pPr>
        <w:pStyle w:val="Heading3"/>
        <w:numPr>
          <w:ilvl w:val="0"/>
          <w:numId w:val="3"/>
        </w:numPr>
      </w:pPr>
      <w:bookmarkStart w:id="8" w:name="_Toc470990210"/>
      <w:r w:rsidRPr="00F11340">
        <w:t>Axe Knights</w:t>
      </w:r>
      <w:bookmarkEnd w:id="8"/>
    </w:p>
    <w:p w14:paraId="75531C3A" w14:textId="062B4AFB" w:rsidR="00F11340" w:rsidRPr="00F11340" w:rsidRDefault="00F11340" w:rsidP="00F11340">
      <w:pPr>
        <w:ind w:firstLine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083FB75A" wp14:editId="321FB9E5">
            <wp:extent cx="835025" cy="606425"/>
            <wp:effectExtent l="0" t="0" r="3175" b="3175"/>
            <wp:docPr id="20" name="Picture 20" descr="Resources/enemy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ources/enemy/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828EB" w14:textId="77777777" w:rsidR="00F11340" w:rsidRDefault="00F11340" w:rsidP="00F11340">
      <w:pPr>
        <w:pStyle w:val="ListParagraph"/>
        <w:rPr>
          <w:sz w:val="36"/>
          <w:szCs w:val="36"/>
        </w:rPr>
      </w:pPr>
    </w:p>
    <w:p w14:paraId="433D2B92" w14:textId="1D6832E7" w:rsidR="00F11340" w:rsidRDefault="00F11340" w:rsidP="008E345D">
      <w:pPr>
        <w:pStyle w:val="Heading3"/>
        <w:numPr>
          <w:ilvl w:val="0"/>
          <w:numId w:val="3"/>
        </w:numPr>
      </w:pPr>
      <w:bookmarkStart w:id="9" w:name="_Toc470990211"/>
      <w:r w:rsidRPr="00F11340">
        <w:t>Skeletons</w:t>
      </w:r>
      <w:bookmarkEnd w:id="9"/>
    </w:p>
    <w:p w14:paraId="417577CC" w14:textId="77777777" w:rsidR="00F11340" w:rsidRDefault="00F11340" w:rsidP="00F11340">
      <w:pPr>
        <w:rPr>
          <w:sz w:val="36"/>
          <w:szCs w:val="36"/>
        </w:rPr>
      </w:pPr>
    </w:p>
    <w:p w14:paraId="2FCE8BCC" w14:textId="6EF9EB8D" w:rsidR="00F11340" w:rsidRPr="00F11340" w:rsidRDefault="00F11340" w:rsidP="00F11340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23B4FFB5" wp14:editId="5CDB9542">
            <wp:extent cx="814705" cy="814705"/>
            <wp:effectExtent l="0" t="0" r="0" b="0"/>
            <wp:docPr id="21" name="Picture 21" descr="Resources/enemy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ources/enemy/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739E" w14:textId="77777777" w:rsidR="00F11340" w:rsidRDefault="00F11340" w:rsidP="00F11340">
      <w:pPr>
        <w:ind w:left="360"/>
        <w:rPr>
          <w:sz w:val="36"/>
          <w:szCs w:val="36"/>
        </w:rPr>
      </w:pPr>
    </w:p>
    <w:p w14:paraId="314CE655" w14:textId="7A76E7FE" w:rsidR="00F11340" w:rsidRDefault="00F11340" w:rsidP="008E345D">
      <w:pPr>
        <w:pStyle w:val="Heading3"/>
        <w:numPr>
          <w:ilvl w:val="0"/>
          <w:numId w:val="3"/>
        </w:numPr>
      </w:pPr>
      <w:bookmarkStart w:id="10" w:name="_Toc470990212"/>
      <w:r>
        <w:t>Fleamans</w:t>
      </w:r>
      <w:bookmarkEnd w:id="10"/>
    </w:p>
    <w:p w14:paraId="2575AE10" w14:textId="77777777" w:rsidR="00F11340" w:rsidRPr="00F11340" w:rsidRDefault="00F11340" w:rsidP="00F11340">
      <w:pPr>
        <w:ind w:left="360"/>
        <w:rPr>
          <w:sz w:val="36"/>
          <w:szCs w:val="36"/>
        </w:rPr>
      </w:pPr>
    </w:p>
    <w:p w14:paraId="2EA36F0F" w14:textId="63C3EBDF" w:rsidR="00F11340" w:rsidRPr="00F11340" w:rsidRDefault="00F11340" w:rsidP="00F11340">
      <w:pPr>
        <w:ind w:firstLine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446CD19E" wp14:editId="6E0227F6">
            <wp:extent cx="814705" cy="407670"/>
            <wp:effectExtent l="0" t="0" r="0" b="0"/>
            <wp:docPr id="22" name="Picture 22" descr="Resources/enemy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ources/enemy/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53237" w14:textId="09F44139" w:rsidR="00F11340" w:rsidRDefault="00F11340" w:rsidP="008E345D">
      <w:pPr>
        <w:pStyle w:val="Heading3"/>
        <w:numPr>
          <w:ilvl w:val="0"/>
          <w:numId w:val="3"/>
        </w:numPr>
      </w:pPr>
      <w:bookmarkStart w:id="11" w:name="_Toc470990213"/>
      <w:r>
        <w:t>Ravens</w:t>
      </w:r>
      <w:bookmarkEnd w:id="11"/>
    </w:p>
    <w:p w14:paraId="6E3CAC3D" w14:textId="5A22117D" w:rsidR="00F11340" w:rsidRPr="00F11340" w:rsidRDefault="00F11340" w:rsidP="00F11340">
      <w:pPr>
        <w:ind w:firstLine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68DD78F1" wp14:editId="7377E892">
            <wp:extent cx="1630045" cy="407670"/>
            <wp:effectExtent l="0" t="0" r="0" b="0"/>
            <wp:docPr id="23" name="Picture 23" descr="Resources/enemy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ources/enemy/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F5A2" w14:textId="59121327" w:rsidR="00F11340" w:rsidRDefault="00F11340" w:rsidP="008E345D">
      <w:pPr>
        <w:pStyle w:val="Heading3"/>
        <w:numPr>
          <w:ilvl w:val="0"/>
          <w:numId w:val="3"/>
        </w:numPr>
      </w:pPr>
      <w:bookmarkStart w:id="12" w:name="_Toc470990214"/>
      <w:r>
        <w:t>Ghosts</w:t>
      </w:r>
      <w:bookmarkEnd w:id="12"/>
    </w:p>
    <w:p w14:paraId="6805CA57" w14:textId="4500E0D7" w:rsidR="00F11340" w:rsidRPr="00F11340" w:rsidRDefault="00F11340" w:rsidP="00F11340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5CFDDCBF" wp14:editId="33F7D05A">
            <wp:extent cx="536575" cy="268605"/>
            <wp:effectExtent l="0" t="0" r="0" b="10795"/>
            <wp:docPr id="24" name="Picture 24" descr="Resources/enemy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ources/enemy/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054F4" w14:textId="77777777" w:rsidR="00F11340" w:rsidRDefault="00F11340" w:rsidP="00F11340">
      <w:pPr>
        <w:pStyle w:val="ListParagraph"/>
        <w:rPr>
          <w:sz w:val="36"/>
          <w:szCs w:val="36"/>
        </w:rPr>
      </w:pPr>
    </w:p>
    <w:p w14:paraId="0743E734" w14:textId="0E5F1D96" w:rsidR="00F11340" w:rsidRDefault="008E34E2" w:rsidP="008E34E2">
      <w:pPr>
        <w:pStyle w:val="Heading2"/>
        <w:numPr>
          <w:ilvl w:val="0"/>
          <w:numId w:val="0"/>
        </w:numPr>
        <w:ind w:left="720"/>
        <w:rPr>
          <w:i w:val="0"/>
          <w:sz w:val="48"/>
          <w:szCs w:val="48"/>
        </w:rPr>
      </w:pPr>
      <w:bookmarkStart w:id="13" w:name="_Toc470990215"/>
      <w:r w:rsidRPr="008E34E2">
        <w:rPr>
          <w:i w:val="0"/>
          <w:sz w:val="48"/>
          <w:szCs w:val="48"/>
        </w:rPr>
        <w:t>4. Boss</w:t>
      </w:r>
      <w:bookmarkEnd w:id="13"/>
    </w:p>
    <w:p w14:paraId="71FECA72" w14:textId="77777777" w:rsidR="008E34E2" w:rsidRDefault="008E34E2" w:rsidP="008E34E2"/>
    <w:p w14:paraId="56A97824" w14:textId="6429B0F6" w:rsidR="008E34E2" w:rsidRDefault="008E34E2" w:rsidP="008E34E2">
      <w:pPr>
        <w:rPr>
          <w:sz w:val="28"/>
          <w:szCs w:val="28"/>
        </w:rPr>
      </w:pPr>
      <w:r w:rsidRPr="008E34E2">
        <w:rPr>
          <w:sz w:val="28"/>
          <w:szCs w:val="28"/>
        </w:rPr>
        <w:t xml:space="preserve">Hai boss nhóm đã thực hiện được là </w:t>
      </w:r>
    </w:p>
    <w:p w14:paraId="51D96D87" w14:textId="7A0FF7A5" w:rsidR="008E34E2" w:rsidRDefault="008E34E2" w:rsidP="008E345D">
      <w:pPr>
        <w:pStyle w:val="Heading3"/>
        <w:numPr>
          <w:ilvl w:val="0"/>
          <w:numId w:val="4"/>
        </w:numPr>
        <w:rPr>
          <w:sz w:val="32"/>
          <w:szCs w:val="32"/>
        </w:rPr>
      </w:pPr>
      <w:bookmarkStart w:id="14" w:name="_Toc470990216"/>
      <w:r w:rsidRPr="008E34E2">
        <w:rPr>
          <w:sz w:val="32"/>
          <w:szCs w:val="32"/>
        </w:rPr>
        <w:lastRenderedPageBreak/>
        <w:t>Medusa</w:t>
      </w:r>
      <w:bookmarkEnd w:id="14"/>
    </w:p>
    <w:p w14:paraId="6667E042" w14:textId="77777777" w:rsidR="008E34E2" w:rsidRDefault="008E34E2" w:rsidP="008E34E2"/>
    <w:p w14:paraId="3A133006" w14:textId="77777777" w:rsidR="008E34E2" w:rsidRDefault="008E34E2" w:rsidP="008E34E2"/>
    <w:p w14:paraId="0D262D2D" w14:textId="620FFDBC" w:rsidR="008E34E2" w:rsidRPr="008E34E2" w:rsidRDefault="008E34E2" w:rsidP="008E34E2">
      <w:r>
        <w:rPr>
          <w:noProof/>
        </w:rPr>
        <w:drawing>
          <wp:inline distT="0" distB="0" distL="0" distR="0" wp14:anchorId="688B39F4" wp14:editId="251642DE">
            <wp:extent cx="3091180" cy="606425"/>
            <wp:effectExtent l="0" t="0" r="7620" b="3175"/>
            <wp:docPr id="25" name="Picture 25" descr="Resources/boss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ources/boss/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D63F6" w14:textId="77777777" w:rsidR="008E34E2" w:rsidRDefault="008E34E2" w:rsidP="008E34E2"/>
    <w:p w14:paraId="215A036F" w14:textId="77777777" w:rsidR="00732150" w:rsidRDefault="008E34E2" w:rsidP="008E345D">
      <w:pPr>
        <w:pStyle w:val="Heading3"/>
        <w:numPr>
          <w:ilvl w:val="0"/>
          <w:numId w:val="4"/>
        </w:numPr>
        <w:rPr>
          <w:sz w:val="32"/>
          <w:szCs w:val="32"/>
        </w:rPr>
      </w:pPr>
      <w:bookmarkStart w:id="15" w:name="_Toc470990217"/>
      <w:r w:rsidRPr="008E34E2">
        <w:rPr>
          <w:sz w:val="32"/>
          <w:szCs w:val="32"/>
        </w:rPr>
        <w:t>Mummy Men</w:t>
      </w:r>
      <w:bookmarkEnd w:id="15"/>
    </w:p>
    <w:p w14:paraId="15109170" w14:textId="15428BE6" w:rsidR="008E34E2" w:rsidRDefault="008E34E2" w:rsidP="00D92759">
      <w:r>
        <w:rPr>
          <w:noProof/>
        </w:rPr>
        <w:drawing>
          <wp:inline distT="0" distB="0" distL="0" distR="0" wp14:anchorId="249D650E" wp14:editId="044C0564">
            <wp:extent cx="1450975" cy="1063625"/>
            <wp:effectExtent l="0" t="0" r="0" b="3175"/>
            <wp:docPr id="26" name="Picture 26" descr="Resources/boss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ources/boss/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3E43" w14:textId="77777777" w:rsidR="008E345D" w:rsidRDefault="008E345D" w:rsidP="00D92759"/>
    <w:p w14:paraId="0B919C68" w14:textId="77777777" w:rsidR="008E345D" w:rsidRDefault="008E345D" w:rsidP="00D92759"/>
    <w:p w14:paraId="6C29F7F4" w14:textId="04FCBBE9" w:rsidR="008E345D" w:rsidRDefault="008E345D" w:rsidP="008E345D">
      <w:pPr>
        <w:pStyle w:val="Heading2"/>
        <w:numPr>
          <w:ilvl w:val="0"/>
          <w:numId w:val="0"/>
        </w:numPr>
        <w:ind w:left="720"/>
        <w:rPr>
          <w:i w:val="0"/>
          <w:sz w:val="48"/>
          <w:szCs w:val="48"/>
        </w:rPr>
      </w:pPr>
      <w:bookmarkStart w:id="16" w:name="_Toc470990218"/>
      <w:r w:rsidRPr="008E345D">
        <w:rPr>
          <w:i w:val="0"/>
          <w:sz w:val="48"/>
          <w:szCs w:val="48"/>
        </w:rPr>
        <w:t>5. Item</w:t>
      </w:r>
      <w:bookmarkEnd w:id="16"/>
    </w:p>
    <w:p w14:paraId="6EC19CED" w14:textId="77777777" w:rsidR="008E345D" w:rsidRDefault="008E345D" w:rsidP="008E345D"/>
    <w:p w14:paraId="14AE34A6" w14:textId="334A1909" w:rsidR="008E345D" w:rsidRDefault="008E345D" w:rsidP="008E345D">
      <w:pPr>
        <w:rPr>
          <w:sz w:val="28"/>
          <w:szCs w:val="28"/>
        </w:rPr>
      </w:pPr>
      <w:r w:rsidRPr="008E345D">
        <w:rPr>
          <w:sz w:val="28"/>
          <w:szCs w:val="28"/>
        </w:rPr>
        <w:t>Các vật phẩm rơi ra nhóm đã thực hiện:</w:t>
      </w:r>
    </w:p>
    <w:p w14:paraId="70DABF98" w14:textId="77777777" w:rsidR="008E345D" w:rsidRDefault="008E345D" w:rsidP="008E345D">
      <w:pPr>
        <w:pStyle w:val="Heading3"/>
        <w:numPr>
          <w:ilvl w:val="0"/>
          <w:numId w:val="7"/>
        </w:numPr>
      </w:pPr>
      <w:bookmarkStart w:id="17" w:name="_Toc470990219"/>
      <w:r w:rsidRPr="008E345D">
        <w:t>Small Heart</w:t>
      </w:r>
      <w:bookmarkEnd w:id="17"/>
      <w:r w:rsidRPr="008E345D">
        <w:t xml:space="preserve"> </w:t>
      </w:r>
    </w:p>
    <w:p w14:paraId="46F64256" w14:textId="19494B41" w:rsidR="008E345D" w:rsidRPr="008E345D" w:rsidRDefault="008E345D" w:rsidP="008E345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3DB0AE" wp14:editId="59046952">
            <wp:extent cx="149225" cy="149225"/>
            <wp:effectExtent l="0" t="0" r="3175" b="3175"/>
            <wp:docPr id="29" name="Picture 29" descr="Resources/item/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ources/item/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2F36" w14:textId="77777777" w:rsidR="008E345D" w:rsidRDefault="008E345D" w:rsidP="008E345D">
      <w:pPr>
        <w:pStyle w:val="Heading3"/>
        <w:numPr>
          <w:ilvl w:val="0"/>
          <w:numId w:val="7"/>
        </w:numPr>
      </w:pPr>
      <w:bookmarkStart w:id="18" w:name="_Toc470990220"/>
      <w:r w:rsidRPr="008E345D">
        <w:t>Large Heart</w:t>
      </w:r>
      <w:bookmarkEnd w:id="18"/>
      <w:r w:rsidRPr="008E345D">
        <w:t xml:space="preserve"> </w:t>
      </w:r>
    </w:p>
    <w:p w14:paraId="705BBB46" w14:textId="438E49B4" w:rsidR="008E345D" w:rsidRPr="008E345D" w:rsidRDefault="008E345D" w:rsidP="008E345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BCEA75" wp14:editId="0A7EF51F">
            <wp:extent cx="228600" cy="188595"/>
            <wp:effectExtent l="0" t="0" r="0" b="0"/>
            <wp:docPr id="30" name="Picture 30" descr="Resources/item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ources/item/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2B441" w14:textId="77777777" w:rsidR="008E345D" w:rsidRDefault="008E345D" w:rsidP="008E345D">
      <w:pPr>
        <w:pStyle w:val="Heading3"/>
        <w:numPr>
          <w:ilvl w:val="0"/>
          <w:numId w:val="7"/>
        </w:numPr>
      </w:pPr>
      <w:bookmarkStart w:id="19" w:name="_Toc470990221"/>
      <w:r w:rsidRPr="008E345D">
        <w:t>Red Money Bag</w:t>
      </w:r>
      <w:bookmarkEnd w:id="19"/>
      <w:r w:rsidRPr="008E345D">
        <w:t xml:space="preserve"> </w:t>
      </w:r>
    </w:p>
    <w:p w14:paraId="0A2C6B10" w14:textId="2B9359AA" w:rsidR="008E345D" w:rsidRPr="008E345D" w:rsidRDefault="008E345D" w:rsidP="008E345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0006AA" wp14:editId="220B6E4E">
            <wp:extent cx="854710" cy="288290"/>
            <wp:effectExtent l="0" t="0" r="8890" b="0"/>
            <wp:docPr id="31" name="Picture 31" descr="Resources/item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ources/item/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7005C" w14:textId="77777777" w:rsidR="008E345D" w:rsidRDefault="008E345D" w:rsidP="008E345D">
      <w:pPr>
        <w:pStyle w:val="Heading3"/>
        <w:numPr>
          <w:ilvl w:val="0"/>
          <w:numId w:val="7"/>
        </w:numPr>
      </w:pPr>
      <w:bookmarkStart w:id="20" w:name="_Toc470990222"/>
      <w:r w:rsidRPr="008E345D">
        <w:t>Purple Money</w:t>
      </w:r>
      <w:bookmarkEnd w:id="20"/>
      <w:r w:rsidRPr="008E345D">
        <w:t xml:space="preserve"> </w:t>
      </w:r>
    </w:p>
    <w:p w14:paraId="6513F763" w14:textId="079E61A0" w:rsidR="008E345D" w:rsidRPr="008E345D" w:rsidRDefault="008E345D" w:rsidP="008E345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77CD69" wp14:editId="19164D40">
            <wp:extent cx="854710" cy="288290"/>
            <wp:effectExtent l="0" t="0" r="8890" b="0"/>
            <wp:docPr id="32" name="Picture 32" descr="Resources/item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ources/item/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502B" w14:textId="2D057AE0" w:rsidR="008E345D" w:rsidRDefault="008E345D" w:rsidP="008E345D">
      <w:pPr>
        <w:pStyle w:val="Heading3"/>
        <w:numPr>
          <w:ilvl w:val="0"/>
          <w:numId w:val="7"/>
        </w:numPr>
      </w:pPr>
      <w:bookmarkStart w:id="21" w:name="_Toc470990223"/>
      <w:r w:rsidRPr="008E345D">
        <w:t>Bag White Money Bag</w:t>
      </w:r>
      <w:bookmarkEnd w:id="21"/>
    </w:p>
    <w:p w14:paraId="4A06821B" w14:textId="7540A5FB" w:rsidR="008E345D" w:rsidRPr="008E345D" w:rsidRDefault="008E345D" w:rsidP="008E345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9D164A" wp14:editId="3E48430A">
            <wp:extent cx="854710" cy="288290"/>
            <wp:effectExtent l="0" t="0" r="8890" b="0"/>
            <wp:docPr id="33" name="Picture 33" descr="Resources/item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ources/item/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6F76" w14:textId="77777777" w:rsidR="008E345D" w:rsidRDefault="008E345D" w:rsidP="008E345D">
      <w:pPr>
        <w:pStyle w:val="Heading3"/>
        <w:numPr>
          <w:ilvl w:val="0"/>
          <w:numId w:val="7"/>
        </w:numPr>
      </w:pPr>
      <w:bookmarkStart w:id="22" w:name="_Toc470990224"/>
      <w:r w:rsidRPr="008E345D">
        <w:t>Pot Roast</w:t>
      </w:r>
      <w:bookmarkEnd w:id="22"/>
      <w:r w:rsidRPr="008E345D">
        <w:t xml:space="preserve">  </w:t>
      </w:r>
    </w:p>
    <w:p w14:paraId="76BA2A49" w14:textId="7EB45CCC" w:rsidR="008E345D" w:rsidRPr="008E345D" w:rsidRDefault="008E345D" w:rsidP="008E345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AD8855" wp14:editId="074F0D0D">
            <wp:extent cx="307975" cy="248285"/>
            <wp:effectExtent l="0" t="0" r="0" b="5715"/>
            <wp:docPr id="34" name="Picture 34" descr="Resources/item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ources/item/1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7246" w14:textId="77777777" w:rsidR="008E345D" w:rsidRDefault="008E345D" w:rsidP="008E345D">
      <w:pPr>
        <w:pStyle w:val="Heading3"/>
        <w:numPr>
          <w:ilvl w:val="0"/>
          <w:numId w:val="7"/>
        </w:numPr>
      </w:pPr>
      <w:bookmarkStart w:id="23" w:name="_Toc470990225"/>
      <w:r w:rsidRPr="008E345D">
        <w:t>Crystal Ball</w:t>
      </w:r>
      <w:bookmarkEnd w:id="23"/>
    </w:p>
    <w:p w14:paraId="4647B8B8" w14:textId="17CDE337" w:rsidR="008E345D" w:rsidRDefault="008E345D" w:rsidP="008E345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FBB691" wp14:editId="5CF26E05">
            <wp:extent cx="536575" cy="307975"/>
            <wp:effectExtent l="0" t="0" r="0" b="0"/>
            <wp:docPr id="35" name="Picture 35" descr="Resources/item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ources/item/1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6B27" w14:textId="77777777" w:rsidR="008E345D" w:rsidRDefault="008E345D" w:rsidP="008E345D">
      <w:pPr>
        <w:pStyle w:val="ListParagraph"/>
        <w:rPr>
          <w:sz w:val="28"/>
          <w:szCs w:val="28"/>
        </w:rPr>
      </w:pPr>
    </w:p>
    <w:p w14:paraId="7FA0F27F" w14:textId="4EB25162" w:rsidR="008E345D" w:rsidRDefault="008E345D" w:rsidP="008E345D">
      <w:pPr>
        <w:pStyle w:val="Heading2"/>
        <w:numPr>
          <w:ilvl w:val="0"/>
          <w:numId w:val="0"/>
        </w:numPr>
        <w:ind w:left="720"/>
        <w:rPr>
          <w:i w:val="0"/>
          <w:sz w:val="48"/>
          <w:szCs w:val="48"/>
        </w:rPr>
      </w:pPr>
      <w:bookmarkStart w:id="24" w:name="_Toc470990226"/>
      <w:r w:rsidRPr="008E345D">
        <w:rPr>
          <w:i w:val="0"/>
          <w:sz w:val="48"/>
          <w:szCs w:val="48"/>
        </w:rPr>
        <w:lastRenderedPageBreak/>
        <w:t>6. Weapons</w:t>
      </w:r>
      <w:bookmarkEnd w:id="24"/>
    </w:p>
    <w:p w14:paraId="678B5282" w14:textId="77777777" w:rsidR="008E345D" w:rsidRDefault="008E345D" w:rsidP="008E345D"/>
    <w:p w14:paraId="66E92F53" w14:textId="2E5C9E25" w:rsidR="008E345D" w:rsidRDefault="008E345D" w:rsidP="008E345D">
      <w:pPr>
        <w:rPr>
          <w:sz w:val="28"/>
          <w:szCs w:val="28"/>
        </w:rPr>
      </w:pPr>
      <w:r w:rsidRPr="008E345D">
        <w:rPr>
          <w:sz w:val="28"/>
          <w:szCs w:val="28"/>
        </w:rPr>
        <w:t>Các loại vũ khí nhóm đã làm được</w:t>
      </w:r>
      <w:r>
        <w:rPr>
          <w:sz w:val="28"/>
          <w:szCs w:val="28"/>
        </w:rPr>
        <w:t>:</w:t>
      </w:r>
    </w:p>
    <w:p w14:paraId="0C3D4EAA" w14:textId="77777777" w:rsidR="008E345D" w:rsidRDefault="008E345D" w:rsidP="008E345D">
      <w:pPr>
        <w:pStyle w:val="Heading3"/>
        <w:numPr>
          <w:ilvl w:val="0"/>
          <w:numId w:val="6"/>
        </w:numPr>
      </w:pPr>
      <w:bookmarkStart w:id="25" w:name="_Toc470990227"/>
      <w:r w:rsidRPr="008E345D">
        <w:t>Dagger</w:t>
      </w:r>
      <w:bookmarkEnd w:id="25"/>
      <w:r w:rsidRPr="008E345D">
        <w:t xml:space="preserve"> </w:t>
      </w:r>
    </w:p>
    <w:p w14:paraId="65C415BB" w14:textId="6573B74E" w:rsidR="008E345D" w:rsidRPr="008E345D" w:rsidRDefault="008E345D" w:rsidP="008E345D">
      <w:pPr>
        <w:ind w:firstLine="360"/>
      </w:pPr>
      <w:r>
        <w:rPr>
          <w:noProof/>
        </w:rPr>
        <w:drawing>
          <wp:inline distT="0" distB="0" distL="0" distR="0" wp14:anchorId="5E1FE597" wp14:editId="3D4D9C58">
            <wp:extent cx="307975" cy="168910"/>
            <wp:effectExtent l="0" t="0" r="0" b="8890"/>
            <wp:docPr id="36" name="Picture 36" descr="Resources/item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ources/item/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A4A9" w14:textId="77777777" w:rsidR="008E345D" w:rsidRDefault="008E345D" w:rsidP="008E345D">
      <w:pPr>
        <w:pStyle w:val="Heading3"/>
        <w:numPr>
          <w:ilvl w:val="0"/>
          <w:numId w:val="6"/>
        </w:numPr>
      </w:pPr>
      <w:bookmarkStart w:id="26" w:name="_Toc470990228"/>
      <w:r w:rsidRPr="008E345D">
        <w:t>Throwing Axe</w:t>
      </w:r>
      <w:bookmarkEnd w:id="26"/>
      <w:r w:rsidRPr="008E345D">
        <w:t xml:space="preserve"> </w:t>
      </w:r>
    </w:p>
    <w:p w14:paraId="2E82820C" w14:textId="4D427AD9" w:rsidR="008E345D" w:rsidRPr="008E345D" w:rsidRDefault="008E345D" w:rsidP="008E345D">
      <w:pPr>
        <w:ind w:left="360"/>
      </w:pPr>
      <w:r>
        <w:rPr>
          <w:noProof/>
        </w:rPr>
        <w:drawing>
          <wp:inline distT="0" distB="0" distL="0" distR="0" wp14:anchorId="38D96537" wp14:editId="1E01FC8D">
            <wp:extent cx="288290" cy="268605"/>
            <wp:effectExtent l="0" t="0" r="0" b="10795"/>
            <wp:docPr id="37" name="Picture 37" descr="Resources/item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ources/item/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20E9C" w14:textId="77777777" w:rsidR="008E345D" w:rsidRDefault="008E345D" w:rsidP="008E345D">
      <w:pPr>
        <w:pStyle w:val="Heading3"/>
        <w:numPr>
          <w:ilvl w:val="0"/>
          <w:numId w:val="6"/>
        </w:numPr>
      </w:pPr>
      <w:bookmarkStart w:id="27" w:name="_Toc470990229"/>
      <w:r w:rsidRPr="008E345D">
        <w:t>Holy Water</w:t>
      </w:r>
      <w:bookmarkEnd w:id="27"/>
      <w:r w:rsidRPr="008E345D">
        <w:t xml:space="preserve"> </w:t>
      </w:r>
    </w:p>
    <w:p w14:paraId="5FC3DB67" w14:textId="7E5A611C" w:rsidR="008E345D" w:rsidRPr="008E345D" w:rsidRDefault="008E345D" w:rsidP="008E345D">
      <w:pPr>
        <w:ind w:firstLine="360"/>
      </w:pPr>
      <w:r>
        <w:rPr>
          <w:noProof/>
        </w:rPr>
        <w:drawing>
          <wp:inline distT="0" distB="0" distL="0" distR="0" wp14:anchorId="08615134" wp14:editId="062CC3A6">
            <wp:extent cx="307975" cy="307975"/>
            <wp:effectExtent l="0" t="0" r="0" b="0"/>
            <wp:docPr id="39" name="Picture 39" descr="Resources/item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ources/item/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82C3F" w14:textId="77777777" w:rsidR="008E345D" w:rsidRDefault="008E345D" w:rsidP="008E345D">
      <w:pPr>
        <w:pStyle w:val="Heading3"/>
        <w:numPr>
          <w:ilvl w:val="0"/>
          <w:numId w:val="6"/>
        </w:numPr>
      </w:pPr>
      <w:bookmarkStart w:id="28" w:name="_Toc470990230"/>
      <w:r w:rsidRPr="008E345D">
        <w:t>Boomerang</w:t>
      </w:r>
      <w:bookmarkEnd w:id="28"/>
      <w:r w:rsidRPr="008E345D">
        <w:t xml:space="preserve"> </w:t>
      </w:r>
    </w:p>
    <w:p w14:paraId="77C4DE79" w14:textId="08646776" w:rsidR="008E345D" w:rsidRPr="008E345D" w:rsidRDefault="008E345D" w:rsidP="008E345D">
      <w:pPr>
        <w:ind w:firstLine="360"/>
      </w:pPr>
      <w:r>
        <w:rPr>
          <w:noProof/>
        </w:rPr>
        <w:drawing>
          <wp:inline distT="0" distB="0" distL="0" distR="0" wp14:anchorId="7AE1FC41" wp14:editId="406F4986">
            <wp:extent cx="288290" cy="268605"/>
            <wp:effectExtent l="0" t="0" r="0" b="10795"/>
            <wp:docPr id="38" name="Picture 38" descr="Resources/item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ources/item/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0EA41" w14:textId="3615FE95" w:rsidR="008E345D" w:rsidRDefault="008E345D" w:rsidP="008E345D">
      <w:pPr>
        <w:pStyle w:val="Heading3"/>
        <w:numPr>
          <w:ilvl w:val="0"/>
          <w:numId w:val="6"/>
        </w:numPr>
      </w:pPr>
      <w:bookmarkStart w:id="29" w:name="_Toc470990231"/>
      <w:r w:rsidRPr="008E345D">
        <w:t>Stopwatch</w:t>
      </w:r>
      <w:bookmarkEnd w:id="29"/>
    </w:p>
    <w:p w14:paraId="5697C2EA" w14:textId="066F9F03" w:rsidR="008E345D" w:rsidRPr="008E345D" w:rsidRDefault="008E345D" w:rsidP="008E345D">
      <w:pPr>
        <w:ind w:firstLine="360"/>
      </w:pPr>
      <w:r>
        <w:rPr>
          <w:noProof/>
        </w:rPr>
        <w:drawing>
          <wp:inline distT="0" distB="0" distL="0" distR="0" wp14:anchorId="4D64B015" wp14:editId="57CA496C">
            <wp:extent cx="288290" cy="307975"/>
            <wp:effectExtent l="0" t="0" r="0" b="0"/>
            <wp:docPr id="40" name="Picture 40" descr="Resources/item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esources/item/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FEB24" w14:textId="531E03D7" w:rsidR="008E345D" w:rsidRPr="008E345D" w:rsidRDefault="008E345D" w:rsidP="008E345D">
      <w:pPr>
        <w:pStyle w:val="Heading3"/>
        <w:numPr>
          <w:ilvl w:val="0"/>
          <w:numId w:val="6"/>
        </w:numPr>
      </w:pPr>
      <w:bookmarkStart w:id="30" w:name="_Toc470990232"/>
      <w:r w:rsidRPr="008E345D">
        <w:t>Cross</w:t>
      </w:r>
      <w:bookmarkEnd w:id="30"/>
    </w:p>
    <w:p w14:paraId="29E8EAFA" w14:textId="1E15D90A" w:rsidR="008E345D" w:rsidRDefault="008E345D" w:rsidP="008E345D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8A59C14" wp14:editId="390F6155">
            <wp:extent cx="307975" cy="307975"/>
            <wp:effectExtent l="0" t="0" r="0" b="0"/>
            <wp:docPr id="41" name="Picture 41" descr="Resources/item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ources/item/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AF33" w14:textId="77777777" w:rsidR="009B589E" w:rsidRDefault="009B589E" w:rsidP="008E345D">
      <w:pPr>
        <w:ind w:left="360"/>
        <w:rPr>
          <w:sz w:val="28"/>
          <w:szCs w:val="28"/>
        </w:rPr>
      </w:pPr>
    </w:p>
    <w:p w14:paraId="399C34CF" w14:textId="38A2B7A6" w:rsidR="009B589E" w:rsidRDefault="009B589E" w:rsidP="006B3444">
      <w:pPr>
        <w:pStyle w:val="Heading2"/>
        <w:numPr>
          <w:ilvl w:val="0"/>
          <w:numId w:val="0"/>
        </w:numPr>
        <w:ind w:left="720"/>
        <w:rPr>
          <w:i w:val="0"/>
          <w:sz w:val="48"/>
          <w:szCs w:val="48"/>
        </w:rPr>
      </w:pPr>
      <w:bookmarkStart w:id="31" w:name="_Toc470990233"/>
      <w:r w:rsidRPr="006B3444">
        <w:rPr>
          <w:i w:val="0"/>
          <w:sz w:val="48"/>
          <w:szCs w:val="48"/>
        </w:rPr>
        <w:t>7. Static Object</w:t>
      </w:r>
      <w:bookmarkEnd w:id="31"/>
    </w:p>
    <w:p w14:paraId="5DA93BF9" w14:textId="468F693E" w:rsidR="006B3444" w:rsidRPr="006B3444" w:rsidRDefault="006B3444" w:rsidP="006B3444">
      <w:pPr>
        <w:rPr>
          <w:sz w:val="28"/>
          <w:szCs w:val="28"/>
        </w:rPr>
      </w:pPr>
      <w:r w:rsidRPr="006B3444">
        <w:rPr>
          <w:sz w:val="28"/>
          <w:szCs w:val="28"/>
        </w:rPr>
        <w:t>Các game object tĩnh nhóm làm được:</w:t>
      </w:r>
    </w:p>
    <w:p w14:paraId="06C55821" w14:textId="77777777" w:rsidR="006B3444" w:rsidRDefault="006B3444" w:rsidP="006B3444">
      <w:pPr>
        <w:rPr>
          <w:lang w:val="vi-VN"/>
        </w:rPr>
      </w:pPr>
    </w:p>
    <w:p w14:paraId="5BD28CFA" w14:textId="37774C5B" w:rsidR="006B3444" w:rsidRDefault="006B3444" w:rsidP="006B3444">
      <w:pPr>
        <w:pStyle w:val="Heading3"/>
        <w:numPr>
          <w:ilvl w:val="0"/>
          <w:numId w:val="8"/>
        </w:numPr>
        <w:rPr>
          <w:lang w:val="vi-VN"/>
        </w:rPr>
      </w:pPr>
      <w:bookmarkStart w:id="32" w:name="_Toc470990234"/>
      <w:r>
        <w:rPr>
          <w:lang w:val="vi-VN"/>
        </w:rPr>
        <w:t>Brick</w:t>
      </w:r>
      <w:bookmarkEnd w:id="32"/>
    </w:p>
    <w:p w14:paraId="34C8A8AC" w14:textId="10FBA0C2" w:rsidR="006B3444" w:rsidRDefault="006B3444" w:rsidP="006B3444">
      <w:pPr>
        <w:pStyle w:val="Heading3"/>
        <w:numPr>
          <w:ilvl w:val="0"/>
          <w:numId w:val="8"/>
        </w:numPr>
        <w:rPr>
          <w:lang w:val="vi-VN"/>
        </w:rPr>
      </w:pPr>
      <w:bookmarkStart w:id="33" w:name="_Toc470990235"/>
      <w:r>
        <w:rPr>
          <w:lang w:val="vi-VN"/>
        </w:rPr>
        <w:t>Candle</w:t>
      </w:r>
      <w:bookmarkEnd w:id="33"/>
    </w:p>
    <w:p w14:paraId="2052F6E3" w14:textId="3B6A3552" w:rsidR="006B3444" w:rsidRDefault="006B3444" w:rsidP="006B3444">
      <w:pPr>
        <w:pStyle w:val="Heading3"/>
        <w:numPr>
          <w:ilvl w:val="0"/>
          <w:numId w:val="8"/>
        </w:numPr>
        <w:rPr>
          <w:lang w:val="vi-VN"/>
        </w:rPr>
      </w:pPr>
      <w:bookmarkStart w:id="34" w:name="_Toc470990236"/>
      <w:r>
        <w:rPr>
          <w:lang w:val="vi-VN"/>
        </w:rPr>
        <w:t>Hide Brick (gạch có thể đánh được)</w:t>
      </w:r>
      <w:bookmarkEnd w:id="34"/>
    </w:p>
    <w:p w14:paraId="748C574A" w14:textId="77777777" w:rsidR="006B3444" w:rsidRDefault="006B3444" w:rsidP="006B3444"/>
    <w:p w14:paraId="03EAF74E" w14:textId="77777777" w:rsidR="006B3444" w:rsidRDefault="006B3444" w:rsidP="006B3444"/>
    <w:p w14:paraId="681E1FEF" w14:textId="558A828C" w:rsidR="006B3444" w:rsidRDefault="006B3444" w:rsidP="006B3444">
      <w:pPr>
        <w:pStyle w:val="Heading2"/>
        <w:numPr>
          <w:ilvl w:val="0"/>
          <w:numId w:val="0"/>
        </w:numPr>
        <w:ind w:left="720"/>
        <w:rPr>
          <w:i w:val="0"/>
          <w:sz w:val="48"/>
          <w:szCs w:val="48"/>
        </w:rPr>
      </w:pPr>
      <w:bookmarkStart w:id="35" w:name="_Toc470990237"/>
      <w:r>
        <w:rPr>
          <w:i w:val="0"/>
          <w:sz w:val="48"/>
          <w:szCs w:val="48"/>
        </w:rPr>
        <w:t xml:space="preserve">8. </w:t>
      </w:r>
      <w:r w:rsidRPr="006B3444">
        <w:rPr>
          <w:i w:val="0"/>
          <w:sz w:val="48"/>
          <w:szCs w:val="48"/>
        </w:rPr>
        <w:t>Map Editor</w:t>
      </w:r>
      <w:bookmarkEnd w:id="35"/>
    </w:p>
    <w:p w14:paraId="3DBF08B4" w14:textId="77777777" w:rsidR="006B3444" w:rsidRPr="006B3444" w:rsidRDefault="006B3444" w:rsidP="006B3444">
      <w:pPr>
        <w:rPr>
          <w:sz w:val="28"/>
          <w:szCs w:val="28"/>
        </w:rPr>
      </w:pPr>
    </w:p>
    <w:p w14:paraId="64BDC50B" w14:textId="4BF9BBF1" w:rsidR="006B3444" w:rsidRDefault="006B3444" w:rsidP="006B3444">
      <w:pPr>
        <w:rPr>
          <w:noProof/>
          <w:sz w:val="28"/>
          <w:szCs w:val="28"/>
        </w:rPr>
      </w:pPr>
      <w:r w:rsidRPr="006B3444">
        <w:rPr>
          <w:sz w:val="28"/>
          <w:szCs w:val="28"/>
          <w:lang w:val="vi-VN"/>
        </w:rPr>
        <w:lastRenderedPageBreak/>
        <w:t>Nhóm xây dựng map editor trên nền tảng OSX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53BBDADA" wp14:editId="6EEA9D92">
            <wp:extent cx="5731648" cy="3582202"/>
            <wp:effectExtent l="0" t="0" r="8890" b="0"/>
            <wp:docPr id="42" name="Picture 42" descr="../../../../Desktop/Screen%20Shot%202016-12-29%20at%202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/../../../Desktop/Screen%20Shot%202016-12-29%20at%2022.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66" cy="358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CD65" w14:textId="77777777" w:rsidR="006B3444" w:rsidRDefault="006B3444" w:rsidP="006B3444">
      <w:pPr>
        <w:rPr>
          <w:noProof/>
          <w:sz w:val="28"/>
          <w:szCs w:val="28"/>
        </w:rPr>
      </w:pPr>
    </w:p>
    <w:p w14:paraId="266238A9" w14:textId="77777777" w:rsidR="006B3444" w:rsidRDefault="006B3444" w:rsidP="006B3444">
      <w:pPr>
        <w:rPr>
          <w:noProof/>
          <w:sz w:val="28"/>
          <w:szCs w:val="28"/>
        </w:rPr>
      </w:pPr>
    </w:p>
    <w:p w14:paraId="2124682A" w14:textId="23C78468" w:rsidR="006B3444" w:rsidRDefault="006B3444" w:rsidP="006B344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E9F768" wp14:editId="3F7FC579">
            <wp:extent cx="5804535" cy="3627755"/>
            <wp:effectExtent l="0" t="0" r="12065" b="4445"/>
            <wp:docPr id="43" name="Picture 43" descr="../../../../Desktop/Screen%20Shot%202016-12-29%20at%202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../../../../Desktop/Screen%20Shot%202016-12-29%20at%2022.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522F3" w14:textId="77777777" w:rsidR="00E32114" w:rsidRDefault="00E32114" w:rsidP="006B3444">
      <w:pPr>
        <w:rPr>
          <w:sz w:val="28"/>
          <w:szCs w:val="28"/>
        </w:rPr>
      </w:pPr>
    </w:p>
    <w:p w14:paraId="5A2A8CE2" w14:textId="77777777" w:rsidR="00E32114" w:rsidRDefault="00E32114" w:rsidP="006B3444">
      <w:pPr>
        <w:rPr>
          <w:sz w:val="28"/>
          <w:szCs w:val="28"/>
        </w:rPr>
      </w:pPr>
    </w:p>
    <w:p w14:paraId="2D6B9451" w14:textId="77777777" w:rsidR="00E32114" w:rsidRDefault="00E32114" w:rsidP="006B3444">
      <w:pPr>
        <w:rPr>
          <w:sz w:val="28"/>
          <w:szCs w:val="28"/>
        </w:rPr>
      </w:pPr>
    </w:p>
    <w:p w14:paraId="1325B594" w14:textId="28B3B38D" w:rsidR="00E32114" w:rsidRDefault="00E32114" w:rsidP="00E32114">
      <w:pPr>
        <w:pStyle w:val="Heading2"/>
        <w:numPr>
          <w:ilvl w:val="0"/>
          <w:numId w:val="0"/>
        </w:numPr>
        <w:ind w:left="720"/>
        <w:rPr>
          <w:i w:val="0"/>
          <w:sz w:val="48"/>
          <w:szCs w:val="48"/>
        </w:rPr>
      </w:pPr>
      <w:bookmarkStart w:id="36" w:name="_Toc470990238"/>
      <w:r w:rsidRPr="00E32114">
        <w:rPr>
          <w:i w:val="0"/>
          <w:sz w:val="48"/>
          <w:szCs w:val="48"/>
        </w:rPr>
        <w:t>9. Game Play</w:t>
      </w:r>
      <w:bookmarkEnd w:id="36"/>
      <w:r w:rsidRPr="00E32114">
        <w:rPr>
          <w:i w:val="0"/>
          <w:sz w:val="48"/>
          <w:szCs w:val="48"/>
        </w:rPr>
        <w:t xml:space="preserve"> </w:t>
      </w:r>
    </w:p>
    <w:p w14:paraId="10FBF853" w14:textId="77777777" w:rsidR="00E32114" w:rsidRDefault="00E32114" w:rsidP="00E32114"/>
    <w:p w14:paraId="2D72424C" w14:textId="6542D925" w:rsidR="00E32114" w:rsidRDefault="00E32114" w:rsidP="00E32114">
      <w:pPr>
        <w:pStyle w:val="Heading3"/>
        <w:numPr>
          <w:ilvl w:val="0"/>
          <w:numId w:val="10"/>
        </w:numPr>
      </w:pPr>
      <w:bookmarkStart w:id="37" w:name="_Toc470990239"/>
      <w:r>
        <w:lastRenderedPageBreak/>
        <w:t>Load Background</w:t>
      </w:r>
      <w:bookmarkEnd w:id="37"/>
    </w:p>
    <w:p w14:paraId="136635A7" w14:textId="5D953262" w:rsidR="00E32114" w:rsidRDefault="00E32114" w:rsidP="00E32114">
      <w:pPr>
        <w:pStyle w:val="Heading3"/>
        <w:numPr>
          <w:ilvl w:val="0"/>
          <w:numId w:val="10"/>
        </w:numPr>
      </w:pPr>
      <w:bookmarkStart w:id="38" w:name="_Toc470990240"/>
      <w:r>
        <w:t>Load Game Object</w:t>
      </w:r>
      <w:bookmarkEnd w:id="38"/>
    </w:p>
    <w:p w14:paraId="6FF19E3C" w14:textId="77FD3FDE" w:rsidR="00E32114" w:rsidRDefault="00E32114" w:rsidP="00E32114">
      <w:pPr>
        <w:pStyle w:val="Heading3"/>
        <w:numPr>
          <w:ilvl w:val="0"/>
          <w:numId w:val="10"/>
        </w:numPr>
      </w:pPr>
      <w:bookmarkStart w:id="39" w:name="_Toc470990241"/>
      <w:r>
        <w:t>Hiển thị UI</w:t>
      </w:r>
      <w:bookmarkEnd w:id="39"/>
      <w:r>
        <w:t xml:space="preserve"> </w:t>
      </w:r>
    </w:p>
    <w:p w14:paraId="4F390FCA" w14:textId="22C6D928" w:rsidR="00E32114" w:rsidRPr="00E32114" w:rsidRDefault="00E32114" w:rsidP="00E32114">
      <w:pPr>
        <w:pStyle w:val="Heading3"/>
        <w:numPr>
          <w:ilvl w:val="0"/>
          <w:numId w:val="10"/>
        </w:numPr>
        <w:rPr>
          <w:lang w:val="vi-VN"/>
        </w:rPr>
      </w:pPr>
      <w:bookmarkStart w:id="40" w:name="_Toc470990242"/>
      <w:r w:rsidRPr="00E32114">
        <w:rPr>
          <w:lang w:val="vi-VN"/>
        </w:rPr>
        <w:t>Xử lý va chạm</w:t>
      </w:r>
      <w:bookmarkEnd w:id="40"/>
    </w:p>
    <w:p w14:paraId="3994033D" w14:textId="77777777" w:rsidR="00E32114" w:rsidRPr="00E32114" w:rsidRDefault="00E32114" w:rsidP="00E32114">
      <w:pPr>
        <w:pStyle w:val="Heading3"/>
        <w:numPr>
          <w:ilvl w:val="0"/>
          <w:numId w:val="10"/>
        </w:numPr>
        <w:rPr>
          <w:lang w:val="vi-VN"/>
        </w:rPr>
      </w:pPr>
      <w:bookmarkStart w:id="41" w:name="_Toc470990243"/>
      <w:r w:rsidRPr="00E32114">
        <w:rPr>
          <w:lang w:val="vi-VN"/>
        </w:rPr>
        <w:t>Chuyển stage khi qua các cổng</w:t>
      </w:r>
      <w:bookmarkEnd w:id="41"/>
      <w:r w:rsidRPr="00E32114">
        <w:rPr>
          <w:lang w:val="vi-VN"/>
        </w:rPr>
        <w:t xml:space="preserve"> </w:t>
      </w:r>
    </w:p>
    <w:p w14:paraId="7E10E9F9" w14:textId="78A974CA" w:rsidR="00E32114" w:rsidRPr="00E32114" w:rsidRDefault="00E32114" w:rsidP="00E32114">
      <w:pPr>
        <w:pStyle w:val="Heading3"/>
        <w:numPr>
          <w:ilvl w:val="0"/>
          <w:numId w:val="10"/>
        </w:numPr>
        <w:rPr>
          <w:lang w:val="vi-VN"/>
        </w:rPr>
      </w:pPr>
      <w:bookmarkStart w:id="42" w:name="_Toc470990244"/>
      <w:r w:rsidRPr="00E32114">
        <w:rPr>
          <w:lang w:val="vi-VN"/>
        </w:rPr>
        <w:t>Chuyển màn khi giết boss</w:t>
      </w:r>
      <w:bookmarkEnd w:id="42"/>
    </w:p>
    <w:p w14:paraId="20C398A8" w14:textId="2866BDA7" w:rsidR="00E32114" w:rsidRDefault="0055304B" w:rsidP="00E32114">
      <w:pPr>
        <w:pStyle w:val="Heading3"/>
        <w:numPr>
          <w:ilvl w:val="0"/>
          <w:numId w:val="10"/>
        </w:numPr>
        <w:rPr>
          <w:lang w:val="vi-VN"/>
        </w:rPr>
      </w:pPr>
      <w:bookmarkStart w:id="43" w:name="_Toc470990245"/>
      <w:r>
        <w:rPr>
          <w:lang w:val="vi-VN"/>
        </w:rPr>
        <w:t>Player c</w:t>
      </w:r>
      <w:r w:rsidR="00E32114" w:rsidRPr="00E32114">
        <w:rPr>
          <w:lang w:val="vi-VN"/>
        </w:rPr>
        <w:t>hết và reset lại game</w:t>
      </w:r>
      <w:bookmarkEnd w:id="43"/>
    </w:p>
    <w:p w14:paraId="2C86443A" w14:textId="77777777" w:rsidR="00724D2E" w:rsidRDefault="00724D2E" w:rsidP="00724D2E"/>
    <w:p w14:paraId="35F41D31" w14:textId="77777777" w:rsidR="00724D2E" w:rsidRPr="00724D2E" w:rsidRDefault="00724D2E" w:rsidP="00724D2E">
      <w:pPr>
        <w:pStyle w:val="Heading1"/>
        <w:rPr>
          <w:sz w:val="52"/>
          <w:szCs w:val="52"/>
        </w:rPr>
      </w:pPr>
    </w:p>
    <w:p w14:paraId="7110BC83" w14:textId="74F3B5BD" w:rsidR="00724D2E" w:rsidRDefault="00724D2E" w:rsidP="00724D2E">
      <w:pPr>
        <w:pStyle w:val="Heading1"/>
        <w:rPr>
          <w:sz w:val="52"/>
          <w:szCs w:val="52"/>
        </w:rPr>
      </w:pPr>
      <w:bookmarkStart w:id="44" w:name="_Toc470990246"/>
      <w:r w:rsidRPr="00724D2E">
        <w:rPr>
          <w:sz w:val="52"/>
          <w:szCs w:val="52"/>
        </w:rPr>
        <w:t>Quá Trình làm việc</w:t>
      </w:r>
      <w:bookmarkEnd w:id="44"/>
    </w:p>
    <w:p w14:paraId="44901CB4" w14:textId="77777777" w:rsidR="00724D2E" w:rsidRDefault="00724D2E" w:rsidP="00724D2E"/>
    <w:p w14:paraId="67AA07C5" w14:textId="47D94A46" w:rsidR="00724D2E" w:rsidRDefault="00724D2E" w:rsidP="008F0A27">
      <w:pPr>
        <w:pStyle w:val="Heading2"/>
        <w:numPr>
          <w:ilvl w:val="0"/>
          <w:numId w:val="0"/>
        </w:numPr>
        <w:ind w:left="720"/>
        <w:rPr>
          <w:i w:val="0"/>
          <w:sz w:val="48"/>
          <w:szCs w:val="48"/>
        </w:rPr>
      </w:pPr>
      <w:bookmarkStart w:id="45" w:name="_Toc470990247"/>
      <w:r w:rsidRPr="00724D2E">
        <w:rPr>
          <w:i w:val="0"/>
          <w:sz w:val="48"/>
          <w:szCs w:val="48"/>
        </w:rPr>
        <w:t>Giai đoạn 1: Xây dựng FrameWork</w:t>
      </w:r>
      <w:bookmarkEnd w:id="45"/>
    </w:p>
    <w:p w14:paraId="187ED6B8" w14:textId="77777777" w:rsidR="008F0A27" w:rsidRDefault="008F0A27" w:rsidP="008F0A27"/>
    <w:p w14:paraId="550007FD" w14:textId="672DC3A1" w:rsidR="008F0A27" w:rsidRDefault="000958B4" w:rsidP="008F0A27">
      <w:pPr>
        <w:rPr>
          <w:sz w:val="28"/>
          <w:szCs w:val="28"/>
          <w:lang w:val="vi-VN"/>
        </w:rPr>
      </w:pPr>
      <w:r w:rsidRPr="000958B4">
        <w:rPr>
          <w:sz w:val="28"/>
          <w:szCs w:val="28"/>
          <w:lang w:val="vi-VN"/>
        </w:rPr>
        <w:t>Dựa trên framework giáo viên thực thực hành cung cấp, nhóm em xây dựng thêm các class</w:t>
      </w:r>
      <w:r>
        <w:rPr>
          <w:sz w:val="28"/>
          <w:szCs w:val="28"/>
          <w:lang w:val="vi-VN"/>
        </w:rPr>
        <w:t xml:space="preserve"> hướng đối tượng cho các chức năng chính sau:</w:t>
      </w:r>
    </w:p>
    <w:p w14:paraId="61B6DFC9" w14:textId="77777777" w:rsidR="000958B4" w:rsidRDefault="000958B4" w:rsidP="000958B4">
      <w:pPr>
        <w:pStyle w:val="Heading3"/>
        <w:rPr>
          <w:lang w:val="vi-VN"/>
        </w:rPr>
      </w:pPr>
    </w:p>
    <w:p w14:paraId="3FB41C3A" w14:textId="73E558AA" w:rsidR="000958B4" w:rsidRDefault="000958B4" w:rsidP="000958B4">
      <w:pPr>
        <w:pStyle w:val="Heading3"/>
        <w:rPr>
          <w:lang w:val="vi-VN"/>
        </w:rPr>
      </w:pPr>
      <w:bookmarkStart w:id="46" w:name="_Toc470990248"/>
      <w:r>
        <w:rPr>
          <w:lang w:val="vi-VN"/>
        </w:rPr>
        <w:t>Thiết kế lớp Scene</w:t>
      </w:r>
      <w:bookmarkEnd w:id="46"/>
    </w:p>
    <w:p w14:paraId="7BABC0B9" w14:textId="28905E92" w:rsidR="000958B4" w:rsidRDefault="000958B4" w:rsidP="008F0A2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88C095" wp14:editId="6DCB7027">
            <wp:extent cx="5959906" cy="3655170"/>
            <wp:effectExtent l="0" t="0" r="9525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 Shot 2016-12-31 at 23.07.4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972" cy="367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6AC6" w14:textId="749B2492" w:rsidR="000958B4" w:rsidRDefault="003A13D4" w:rsidP="003A13D4">
      <w:pPr>
        <w:pStyle w:val="Heading3"/>
      </w:pPr>
      <w:bookmarkStart w:id="47" w:name="_Toc470990249"/>
      <w:r>
        <w:lastRenderedPageBreak/>
        <w:t>Thiết kế Game Object</w:t>
      </w:r>
      <w:bookmarkEnd w:id="47"/>
    </w:p>
    <w:p w14:paraId="14B3DE11" w14:textId="77777777" w:rsidR="003A13D4" w:rsidRDefault="003A13D4" w:rsidP="003A13D4"/>
    <w:p w14:paraId="535AFA08" w14:textId="77777777" w:rsidR="003A13D4" w:rsidRPr="003A13D4" w:rsidRDefault="003A13D4" w:rsidP="003A13D4"/>
    <w:p w14:paraId="7ED6E248" w14:textId="446A80F0" w:rsidR="003A13D4" w:rsidRDefault="003A13D4" w:rsidP="008F0A27">
      <w:pPr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 wp14:anchorId="2928AA42" wp14:editId="7A7B40DF">
            <wp:extent cx="6242085" cy="3635292"/>
            <wp:effectExtent l="0" t="0" r="6350" b="0"/>
            <wp:docPr id="45" name="Picture 45" descr="../../../../Desktop/oop%20game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../../../../Desktop/oop%20game.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687" cy="367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494CF" w14:textId="77777777" w:rsidR="003A13D4" w:rsidRDefault="003A13D4" w:rsidP="008F0A27">
      <w:pPr>
        <w:rPr>
          <w:sz w:val="28"/>
          <w:szCs w:val="28"/>
          <w:lang w:val="vi-VN"/>
        </w:rPr>
      </w:pPr>
    </w:p>
    <w:p w14:paraId="51FBAC45" w14:textId="77777777" w:rsidR="003A13D4" w:rsidRDefault="003A13D4" w:rsidP="008F0A27">
      <w:pPr>
        <w:rPr>
          <w:sz w:val="28"/>
          <w:szCs w:val="28"/>
          <w:lang w:val="vi-VN"/>
        </w:rPr>
      </w:pPr>
    </w:p>
    <w:p w14:paraId="08A31AEE" w14:textId="488D359B" w:rsidR="009140CB" w:rsidRDefault="009140CB" w:rsidP="009140CB">
      <w:pPr>
        <w:pStyle w:val="Heading2"/>
        <w:numPr>
          <w:ilvl w:val="0"/>
          <w:numId w:val="0"/>
        </w:numPr>
        <w:ind w:left="720"/>
        <w:rPr>
          <w:i w:val="0"/>
          <w:sz w:val="48"/>
          <w:szCs w:val="48"/>
          <w:lang w:val="vi-VN"/>
        </w:rPr>
      </w:pPr>
      <w:bookmarkStart w:id="48" w:name="_Toc470990250"/>
      <w:r w:rsidRPr="009140CB">
        <w:rPr>
          <w:i w:val="0"/>
          <w:sz w:val="48"/>
          <w:szCs w:val="48"/>
          <w:lang w:val="vi-VN"/>
        </w:rPr>
        <w:t>Giai đoạn 2: Phân chia công việc</w:t>
      </w:r>
      <w:bookmarkEnd w:id="48"/>
    </w:p>
    <w:p w14:paraId="6C4E5A3E" w14:textId="77777777" w:rsidR="009140CB" w:rsidRDefault="009140CB" w:rsidP="009140CB"/>
    <w:p w14:paraId="14E8DBAF" w14:textId="00E3A1F3" w:rsidR="009140CB" w:rsidRDefault="009140CB" w:rsidP="009140CB">
      <w:pPr>
        <w:pStyle w:val="Heading3"/>
      </w:pPr>
      <w:bookmarkStart w:id="49" w:name="_Toc470990251"/>
      <w:r>
        <w:t>Giai đoạn phát triển</w:t>
      </w:r>
      <w:bookmarkEnd w:id="49"/>
    </w:p>
    <w:p w14:paraId="37C885D9" w14:textId="77777777" w:rsidR="009140CB" w:rsidRDefault="009140CB" w:rsidP="009140CB"/>
    <w:p w14:paraId="22C3B3DF" w14:textId="150FF9CF" w:rsidR="009140CB" w:rsidRDefault="009140CB" w:rsidP="009140CB">
      <w:r>
        <w:t>Copy nhánh trên git</w:t>
      </w:r>
    </w:p>
    <w:p w14:paraId="20EF4175" w14:textId="77777777" w:rsidR="009140CB" w:rsidRDefault="009140CB" w:rsidP="009140CB"/>
    <w:p w14:paraId="15AEF561" w14:textId="322CA014" w:rsidR="009140CB" w:rsidRDefault="009140CB" w:rsidP="009140CB">
      <w:pPr>
        <w:pStyle w:val="Heading3"/>
      </w:pPr>
      <w:bookmarkStart w:id="50" w:name="_Toc470990252"/>
      <w:r>
        <w:t>Bảng phân công chi tiết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862"/>
      </w:tblGrid>
      <w:tr w:rsidR="009140CB" w14:paraId="7AE5C186" w14:textId="77777777" w:rsidTr="009140CB">
        <w:trPr>
          <w:trHeight w:val="1211"/>
        </w:trPr>
        <w:tc>
          <w:tcPr>
            <w:tcW w:w="2268" w:type="dxa"/>
          </w:tcPr>
          <w:p w14:paraId="7505E15A" w14:textId="77777777" w:rsidR="009140CB" w:rsidRDefault="009140CB" w:rsidP="009140CB"/>
          <w:p w14:paraId="41778E5A" w14:textId="49F11B2D" w:rsidR="009140CB" w:rsidRDefault="007A6B09" w:rsidP="007A6B09">
            <w:r>
              <w:t>Tên</w:t>
            </w:r>
          </w:p>
        </w:tc>
        <w:tc>
          <w:tcPr>
            <w:tcW w:w="6862" w:type="dxa"/>
          </w:tcPr>
          <w:p w14:paraId="41AC5A13" w14:textId="77777777" w:rsidR="009140CB" w:rsidRDefault="009140CB" w:rsidP="009140CB"/>
          <w:p w14:paraId="229CF813" w14:textId="390D9EB2" w:rsidR="007A6B09" w:rsidRDefault="007A6B09" w:rsidP="009140CB">
            <w:r>
              <w:t>Công Việc</w:t>
            </w:r>
          </w:p>
        </w:tc>
      </w:tr>
      <w:tr w:rsidR="009140CB" w14:paraId="3000F83E" w14:textId="77777777" w:rsidTr="009140CB">
        <w:trPr>
          <w:trHeight w:val="1253"/>
        </w:trPr>
        <w:tc>
          <w:tcPr>
            <w:tcW w:w="2268" w:type="dxa"/>
          </w:tcPr>
          <w:p w14:paraId="75BB1B78" w14:textId="77777777" w:rsidR="009140CB" w:rsidRPr="007A6B09" w:rsidRDefault="009140CB" w:rsidP="009140CB">
            <w:pPr>
              <w:rPr>
                <w:sz w:val="28"/>
                <w:szCs w:val="28"/>
              </w:rPr>
            </w:pPr>
          </w:p>
          <w:p w14:paraId="5B3E1C9A" w14:textId="6B9E304A" w:rsidR="009140CB" w:rsidRPr="007A6B09" w:rsidRDefault="009140CB" w:rsidP="009140CB">
            <w:pPr>
              <w:rPr>
                <w:sz w:val="28"/>
                <w:szCs w:val="28"/>
              </w:rPr>
            </w:pPr>
            <w:r w:rsidRPr="007A6B09">
              <w:rPr>
                <w:sz w:val="28"/>
                <w:szCs w:val="28"/>
              </w:rPr>
              <w:t>Nguyễn Văn Khoa</w:t>
            </w:r>
          </w:p>
        </w:tc>
        <w:tc>
          <w:tcPr>
            <w:tcW w:w="6862" w:type="dxa"/>
          </w:tcPr>
          <w:p w14:paraId="46AABB3B" w14:textId="77777777" w:rsidR="009140CB" w:rsidRDefault="007A6B09" w:rsidP="007A6B09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7A6B09">
              <w:rPr>
                <w:sz w:val="28"/>
                <w:szCs w:val="28"/>
              </w:rPr>
              <w:t>Xâ</w:t>
            </w:r>
            <w:r>
              <w:rPr>
                <w:sz w:val="28"/>
                <w:szCs w:val="28"/>
              </w:rPr>
              <w:t>y dựng map editor</w:t>
            </w:r>
          </w:p>
          <w:p w14:paraId="78DC2193" w14:textId="0C8517BE" w:rsidR="007A6B09" w:rsidRPr="007A6B09" w:rsidRDefault="007A6B09" w:rsidP="007A6B09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Xứ lý va chạm trong game</w:t>
            </w:r>
          </w:p>
        </w:tc>
      </w:tr>
      <w:tr w:rsidR="009140CB" w14:paraId="5DE98CF3" w14:textId="77777777" w:rsidTr="009140CB">
        <w:trPr>
          <w:trHeight w:val="2413"/>
        </w:trPr>
        <w:tc>
          <w:tcPr>
            <w:tcW w:w="2268" w:type="dxa"/>
          </w:tcPr>
          <w:p w14:paraId="30403578" w14:textId="070C80DD" w:rsidR="009140CB" w:rsidRPr="007A6B09" w:rsidRDefault="009140CB" w:rsidP="009140CB">
            <w:pPr>
              <w:rPr>
                <w:sz w:val="28"/>
                <w:szCs w:val="28"/>
              </w:rPr>
            </w:pPr>
            <w:r w:rsidRPr="007A6B09">
              <w:rPr>
                <w:sz w:val="28"/>
                <w:szCs w:val="28"/>
              </w:rPr>
              <w:lastRenderedPageBreak/>
              <w:t>Nguyễn Thị Hiền</w:t>
            </w:r>
          </w:p>
        </w:tc>
        <w:tc>
          <w:tcPr>
            <w:tcW w:w="6862" w:type="dxa"/>
          </w:tcPr>
          <w:p w14:paraId="4050D799" w14:textId="77777777" w:rsidR="009140CB" w:rsidRDefault="007A6B09" w:rsidP="007A6B09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7A6B09">
              <w:rPr>
                <w:sz w:val="28"/>
                <w:szCs w:val="28"/>
              </w:rPr>
              <w:t>Load background, load game object</w:t>
            </w:r>
          </w:p>
          <w:p w14:paraId="55F3518C" w14:textId="77777777" w:rsidR="007A6B09" w:rsidRDefault="007A6B09" w:rsidP="007A6B09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các game object trong game</w:t>
            </w:r>
          </w:p>
          <w:p w14:paraId="2A50195B" w14:textId="4CA5B74C" w:rsidR="007A6B09" w:rsidRPr="007A6B09" w:rsidRDefault="007A6B09" w:rsidP="007A6B09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âm thanh trong game</w:t>
            </w:r>
          </w:p>
        </w:tc>
      </w:tr>
      <w:tr w:rsidR="009140CB" w14:paraId="549E17B5" w14:textId="77777777" w:rsidTr="009140CB">
        <w:trPr>
          <w:trHeight w:val="3419"/>
        </w:trPr>
        <w:tc>
          <w:tcPr>
            <w:tcW w:w="2268" w:type="dxa"/>
          </w:tcPr>
          <w:p w14:paraId="63D13EC3" w14:textId="76B17E28" w:rsidR="009140CB" w:rsidRPr="007A6B09" w:rsidRDefault="009140CB" w:rsidP="009140CB">
            <w:pPr>
              <w:rPr>
                <w:sz w:val="28"/>
                <w:szCs w:val="28"/>
              </w:rPr>
            </w:pPr>
            <w:r w:rsidRPr="007A6B09">
              <w:rPr>
                <w:sz w:val="28"/>
                <w:szCs w:val="28"/>
              </w:rPr>
              <w:t>Phan Minh Hoàng</w:t>
            </w:r>
          </w:p>
        </w:tc>
        <w:tc>
          <w:tcPr>
            <w:tcW w:w="6862" w:type="dxa"/>
          </w:tcPr>
          <w:p w14:paraId="6D619BAC" w14:textId="54C39664" w:rsidR="009140CB" w:rsidRDefault="007A6B09" w:rsidP="007A6B09">
            <w:pPr>
              <w:pStyle w:val="ListParagraph"/>
              <w:numPr>
                <w:ilvl w:val="0"/>
                <w:numId w:val="11"/>
              </w:numPr>
            </w:pPr>
            <w:r>
              <w:rPr>
                <w:sz w:val="28"/>
                <w:szCs w:val="28"/>
              </w:rPr>
              <w:t>Xây dựng lớp nhân vật trong game</w:t>
            </w:r>
          </w:p>
        </w:tc>
      </w:tr>
    </w:tbl>
    <w:p w14:paraId="17B091C3" w14:textId="77777777" w:rsidR="009140CB" w:rsidRDefault="009140CB" w:rsidP="009140CB"/>
    <w:p w14:paraId="6B12F1C3" w14:textId="77777777" w:rsidR="00197101" w:rsidRDefault="00197101" w:rsidP="009140CB"/>
    <w:p w14:paraId="50D1B51C" w14:textId="77777777" w:rsidR="00197101" w:rsidRDefault="00197101" w:rsidP="009140CB"/>
    <w:p w14:paraId="181DC2F9" w14:textId="77777777" w:rsidR="00197101" w:rsidRDefault="00197101" w:rsidP="009140CB"/>
    <w:p w14:paraId="48CD8F17" w14:textId="77777777" w:rsidR="00197101" w:rsidRDefault="00197101" w:rsidP="009140CB"/>
    <w:p w14:paraId="10F74DE2" w14:textId="77777777" w:rsidR="00197101" w:rsidRDefault="00197101" w:rsidP="009140CB"/>
    <w:p w14:paraId="7A73997C" w14:textId="33D31918" w:rsidR="00197101" w:rsidRDefault="00197101" w:rsidP="00197101">
      <w:pPr>
        <w:pStyle w:val="Heading2"/>
        <w:numPr>
          <w:ilvl w:val="0"/>
          <w:numId w:val="0"/>
        </w:numPr>
        <w:ind w:left="720"/>
        <w:rPr>
          <w:i w:val="0"/>
          <w:sz w:val="48"/>
          <w:szCs w:val="48"/>
        </w:rPr>
      </w:pPr>
      <w:bookmarkStart w:id="51" w:name="_Toc470990253"/>
      <w:r w:rsidRPr="00197101">
        <w:rPr>
          <w:i w:val="0"/>
          <w:sz w:val="48"/>
          <w:szCs w:val="48"/>
        </w:rPr>
        <w:t>Khó khăn và thuận lợi</w:t>
      </w:r>
      <w:bookmarkEnd w:id="51"/>
    </w:p>
    <w:p w14:paraId="6704B0CD" w14:textId="77777777" w:rsidR="00197101" w:rsidRDefault="00197101" w:rsidP="00197101"/>
    <w:p w14:paraId="21CA1F54" w14:textId="77777777" w:rsidR="00197101" w:rsidRDefault="00197101" w:rsidP="00197101"/>
    <w:p w14:paraId="6220A75D" w14:textId="77777777" w:rsidR="00197101" w:rsidRDefault="00197101" w:rsidP="00197101"/>
    <w:p w14:paraId="19C1906D" w14:textId="77777777" w:rsidR="00197101" w:rsidRDefault="00197101" w:rsidP="00197101"/>
    <w:p w14:paraId="31CE5FD1" w14:textId="03A38DF0" w:rsidR="00197101" w:rsidRPr="00197101" w:rsidRDefault="00197101" w:rsidP="00197101">
      <w:pPr>
        <w:pStyle w:val="Heading1"/>
        <w:rPr>
          <w:sz w:val="48"/>
          <w:szCs w:val="48"/>
        </w:rPr>
      </w:pPr>
      <w:bookmarkStart w:id="52" w:name="_Toc470990254"/>
      <w:r w:rsidRPr="00197101">
        <w:rPr>
          <w:sz w:val="48"/>
          <w:szCs w:val="48"/>
        </w:rPr>
        <w:t>Tài liệu tham khảo</w:t>
      </w:r>
      <w:bookmarkStart w:id="53" w:name="_GoBack"/>
      <w:bookmarkEnd w:id="52"/>
      <w:bookmarkEnd w:id="53"/>
    </w:p>
    <w:p w14:paraId="39FF8948" w14:textId="77777777" w:rsidR="00197101" w:rsidRDefault="00197101" w:rsidP="00197101"/>
    <w:p w14:paraId="1B425CB6" w14:textId="77777777" w:rsidR="00197101" w:rsidRDefault="00197101" w:rsidP="00197101"/>
    <w:p w14:paraId="5BEB6584" w14:textId="77777777" w:rsidR="00197101" w:rsidRDefault="00197101" w:rsidP="00197101"/>
    <w:p w14:paraId="70A26A04" w14:textId="77777777" w:rsidR="00197101" w:rsidRPr="00197101" w:rsidRDefault="00197101" w:rsidP="00197101"/>
    <w:sectPr w:rsidR="00197101" w:rsidRPr="00197101">
      <w:footerReference w:type="default" r:id="rId37"/>
      <w:pgSz w:w="11920" w:h="16840"/>
      <w:pgMar w:top="1560" w:right="1100" w:bottom="280" w:left="1680" w:header="0" w:footer="504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BE7B5" w14:textId="77777777" w:rsidR="005E0C03" w:rsidRDefault="005E0C03">
      <w:r>
        <w:separator/>
      </w:r>
    </w:p>
  </w:endnote>
  <w:endnote w:type="continuationSeparator" w:id="0">
    <w:p w14:paraId="668DB04F" w14:textId="77777777" w:rsidR="005E0C03" w:rsidRDefault="005E0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AAAC87B" w14:textId="77777777" w:rsidR="009140CB" w:rsidRDefault="009140CB">
    <w:pPr>
      <w:spacing w:line="200" w:lineRule="exact"/>
    </w:pPr>
    <w:r>
      <w:pict w14:anchorId="106709BC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313.55pt;margin-top:805.7pt;width:11pt;height:16pt;z-index:-251658240;mso-position-horizontal-relative:page;mso-position-vertical-relative:page" filled="f" stroked="f">
          <v:textbox style="mso-next-textbox:#_x0000_s2049" inset="0,0,0,0">
            <w:txbxContent>
              <w:p w14:paraId="0529FB1A" w14:textId="77777777" w:rsidR="009140CB" w:rsidRDefault="009140CB">
                <w:pPr>
                  <w:spacing w:line="300" w:lineRule="exact"/>
                  <w:ind w:left="40" w:right="-22"/>
                  <w:rPr>
                    <w:sz w:val="28"/>
                    <w:szCs w:val="28"/>
                  </w:rPr>
                </w:pPr>
                <w:r>
                  <w:fldChar w:fldCharType="begin" w:fldLock="1"/>
                </w:r>
                <w:r>
                  <w:rPr>
                    <w:sz w:val="28"/>
                    <w:szCs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sz w:val="28"/>
                    <w:szCs w:val="2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B8D8CBB" w14:textId="77777777" w:rsidR="009140CB" w:rsidRDefault="009140CB">
    <w:pPr>
      <w:spacing w:line="200" w:lineRule="exact"/>
    </w:pPr>
    <w:r>
      <w:pict w14:anchorId="5BED345B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13.55pt;margin-top:805.7pt;width:11pt;height:16pt;z-index:-251657216;mso-position-horizontal-relative:page;mso-position-vertical-relative:page" filled="f" stroked="f">
          <v:textbox style="mso-next-textbox:#_x0000_s2050" inset="0,0,0,0">
            <w:txbxContent>
              <w:p w14:paraId="37969FB6" w14:textId="77777777" w:rsidR="009140CB" w:rsidRDefault="009140CB">
                <w:pPr>
                  <w:spacing w:line="300" w:lineRule="exact"/>
                  <w:ind w:left="40" w:right="-22"/>
                  <w:rPr>
                    <w:sz w:val="28"/>
                    <w:szCs w:val="28"/>
                  </w:rPr>
                </w:pPr>
                <w:r>
                  <w:fldChar w:fldCharType="begin" w:fldLock="1"/>
                </w:r>
                <w:r>
                  <w:rPr>
                    <w:sz w:val="28"/>
                    <w:szCs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sz w:val="28"/>
                    <w:szCs w:val="2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4FAF0DE" w14:textId="77777777" w:rsidR="009140CB" w:rsidRDefault="009140CB">
    <w:pPr>
      <w:spacing w:line="200" w:lineRule="exact"/>
    </w:pPr>
    <w:r>
      <w:pict w14:anchorId="2BBCCDA5"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margin-left:313.55pt;margin-top:805.7pt;width:11pt;height:16pt;z-index:-251654144;mso-position-horizontal-relative:page;mso-position-vertical-relative:page" filled="f" stroked="f">
          <v:textbox inset="0,0,0,0">
            <w:txbxContent>
              <w:p w14:paraId="5C29B5EB" w14:textId="77777777" w:rsidR="009140CB" w:rsidRDefault="009140CB">
                <w:pPr>
                  <w:spacing w:line="300" w:lineRule="exact"/>
                  <w:ind w:left="40" w:right="-22"/>
                  <w:rPr>
                    <w:sz w:val="28"/>
                    <w:szCs w:val="28"/>
                  </w:rPr>
                </w:pPr>
                <w:r>
                  <w:fldChar w:fldCharType="begin" w:fldLock="1"/>
                </w:r>
                <w:r>
                  <w:rPr>
                    <w:sz w:val="28"/>
                    <w:szCs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sz w:val="28"/>
                    <w:szCs w:val="28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18CC3" w14:textId="77777777" w:rsidR="005E0C03" w:rsidRDefault="005E0C03">
      <w:r>
        <w:separator/>
      </w:r>
    </w:p>
  </w:footnote>
  <w:footnote w:type="continuationSeparator" w:id="0">
    <w:p w14:paraId="16501056" w14:textId="77777777" w:rsidR="005E0C03" w:rsidRDefault="005E0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30AB3"/>
    <w:multiLevelType w:val="multilevel"/>
    <w:tmpl w:val="E4C26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3623CEA"/>
    <w:multiLevelType w:val="hybridMultilevel"/>
    <w:tmpl w:val="5DC4960E"/>
    <w:lvl w:ilvl="0" w:tplc="991C3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C748A"/>
    <w:multiLevelType w:val="hybridMultilevel"/>
    <w:tmpl w:val="52F8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6623F"/>
    <w:multiLevelType w:val="hybridMultilevel"/>
    <w:tmpl w:val="CD082BF6"/>
    <w:lvl w:ilvl="0" w:tplc="38C0756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9B63C0"/>
    <w:multiLevelType w:val="hybridMultilevel"/>
    <w:tmpl w:val="368C2812"/>
    <w:lvl w:ilvl="0" w:tplc="6068E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F1E71"/>
    <w:multiLevelType w:val="hybridMultilevel"/>
    <w:tmpl w:val="12BAB40A"/>
    <w:lvl w:ilvl="0" w:tplc="991C3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F806D5"/>
    <w:multiLevelType w:val="hybridMultilevel"/>
    <w:tmpl w:val="830AAAC6"/>
    <w:lvl w:ilvl="0" w:tplc="789A4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870584"/>
    <w:multiLevelType w:val="hybridMultilevel"/>
    <w:tmpl w:val="B41AE67C"/>
    <w:lvl w:ilvl="0" w:tplc="991C3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BD1E0C"/>
    <w:multiLevelType w:val="hybridMultilevel"/>
    <w:tmpl w:val="A336E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F01A9B"/>
    <w:multiLevelType w:val="hybridMultilevel"/>
    <w:tmpl w:val="C1021C30"/>
    <w:lvl w:ilvl="0" w:tplc="67E2E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27545A"/>
    <w:multiLevelType w:val="hybridMultilevel"/>
    <w:tmpl w:val="8DFA1506"/>
    <w:lvl w:ilvl="0" w:tplc="67E2E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10"/>
  </w:num>
  <w:num w:numId="7">
    <w:abstractNumId w:val="9"/>
  </w:num>
  <w:num w:numId="8">
    <w:abstractNumId w:val="1"/>
  </w:num>
  <w:num w:numId="9">
    <w:abstractNumId w:val="7"/>
  </w:num>
  <w:num w:numId="10">
    <w:abstractNumId w:val="5"/>
  </w:num>
  <w:num w:numId="11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76"/>
    <w:rsid w:val="000276F1"/>
    <w:rsid w:val="000958B4"/>
    <w:rsid w:val="000C6E61"/>
    <w:rsid w:val="001452F9"/>
    <w:rsid w:val="00196175"/>
    <w:rsid w:val="00197101"/>
    <w:rsid w:val="001D0B88"/>
    <w:rsid w:val="00227D5D"/>
    <w:rsid w:val="0023560A"/>
    <w:rsid w:val="002800F5"/>
    <w:rsid w:val="00281F9E"/>
    <w:rsid w:val="002D2C58"/>
    <w:rsid w:val="00321236"/>
    <w:rsid w:val="003258DC"/>
    <w:rsid w:val="00397295"/>
    <w:rsid w:val="003A13D4"/>
    <w:rsid w:val="003B2B62"/>
    <w:rsid w:val="003C6D0F"/>
    <w:rsid w:val="003D6B99"/>
    <w:rsid w:val="003E3422"/>
    <w:rsid w:val="004574A3"/>
    <w:rsid w:val="004879C1"/>
    <w:rsid w:val="00532266"/>
    <w:rsid w:val="0054489D"/>
    <w:rsid w:val="0055304B"/>
    <w:rsid w:val="005652DD"/>
    <w:rsid w:val="00591BC1"/>
    <w:rsid w:val="005E0C03"/>
    <w:rsid w:val="00601186"/>
    <w:rsid w:val="00677F13"/>
    <w:rsid w:val="006B3444"/>
    <w:rsid w:val="00711D55"/>
    <w:rsid w:val="00724D2E"/>
    <w:rsid w:val="00732150"/>
    <w:rsid w:val="00745EAC"/>
    <w:rsid w:val="007644EA"/>
    <w:rsid w:val="007A6B09"/>
    <w:rsid w:val="007C0AA5"/>
    <w:rsid w:val="007F0B21"/>
    <w:rsid w:val="00841C8C"/>
    <w:rsid w:val="008E345D"/>
    <w:rsid w:val="008E34E2"/>
    <w:rsid w:val="008F0A27"/>
    <w:rsid w:val="009140CB"/>
    <w:rsid w:val="009B589E"/>
    <w:rsid w:val="00B032E6"/>
    <w:rsid w:val="00B31313"/>
    <w:rsid w:val="00C42075"/>
    <w:rsid w:val="00C831DD"/>
    <w:rsid w:val="00CA2260"/>
    <w:rsid w:val="00D92759"/>
    <w:rsid w:val="00DC1C65"/>
    <w:rsid w:val="00E32114"/>
    <w:rsid w:val="00E378E6"/>
    <w:rsid w:val="00F11340"/>
    <w:rsid w:val="00F31B99"/>
    <w:rsid w:val="00FD1A0D"/>
    <w:rsid w:val="00FF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8A1F7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601186"/>
    <w:pPr>
      <w:keepNext/>
      <w:spacing w:before="240" w:after="60"/>
      <w:outlineLvl w:val="0"/>
    </w:pPr>
    <w:rPr>
      <w:rFonts w:eastAsiaTheme="majorEastAsia"/>
      <w:b/>
      <w:bCs/>
      <w:kern w:val="3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18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1D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1F9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186"/>
    <w:rPr>
      <w:rFonts w:eastAsiaTheme="majorEastAsia"/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01186"/>
    <w:rPr>
      <w:rFonts w:eastAsiaTheme="majorEastAsia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831D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81F9E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55B5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5F96"/>
    <w:pPr>
      <w:spacing w:before="120"/>
    </w:pPr>
    <w:rPr>
      <w:rFonts w:asciiTheme="majorHAnsi" w:hAnsiTheme="majorHAnsi"/>
      <w:b/>
      <w:bCs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15F96"/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15F96"/>
    <w:pPr>
      <w:ind w:left="200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15F96"/>
    <w:pPr>
      <w:pBdr>
        <w:between w:val="double" w:sz="6" w:space="0" w:color="auto"/>
      </w:pBdr>
      <w:ind w:left="4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815F96"/>
    <w:pPr>
      <w:pBdr>
        <w:between w:val="double" w:sz="6" w:space="0" w:color="auto"/>
      </w:pBdr>
      <w:ind w:left="6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815F96"/>
    <w:pPr>
      <w:pBdr>
        <w:between w:val="double" w:sz="6" w:space="0" w:color="auto"/>
      </w:pBdr>
      <w:ind w:left="8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815F96"/>
    <w:pPr>
      <w:pBdr>
        <w:between w:val="double" w:sz="6" w:space="0" w:color="auto"/>
      </w:pBdr>
      <w:ind w:left="10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815F96"/>
    <w:pPr>
      <w:pBdr>
        <w:between w:val="double" w:sz="6" w:space="0" w:color="auto"/>
      </w:pBdr>
      <w:ind w:left="12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815F96"/>
    <w:pPr>
      <w:pBdr>
        <w:between w:val="double" w:sz="6" w:space="0" w:color="auto"/>
      </w:pBdr>
      <w:ind w:left="1400"/>
    </w:pPr>
    <w:rPr>
      <w:rFonts w:asciiTheme="minorHAnsi" w:hAnsiTheme="min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815F96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15F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14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10" Type="http://schemas.openxmlformats.org/officeDocument/2006/relationships/footer" Target="footer2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37" Type="http://schemas.openxmlformats.org/officeDocument/2006/relationships/footer" Target="footer3.xm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AA25A044-AAC5-354A-9AC9-6A3FB32C6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13</Pages>
  <Words>1453</Words>
  <Characters>8284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Văn Khoa</cp:lastModifiedBy>
  <cp:revision>78</cp:revision>
  <dcterms:created xsi:type="dcterms:W3CDTF">2016-12-25T07:59:00Z</dcterms:created>
  <dcterms:modified xsi:type="dcterms:W3CDTF">2016-12-31T16:28:00Z</dcterms:modified>
</cp:coreProperties>
</file>